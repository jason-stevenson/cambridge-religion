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268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678"/>
        <w:gridCol w:w="6379"/>
      </w:tblGrid>
      <w:tr w:rsidR="00756FDF" w:rsidRPr="00D65605" w14:paraId="4C92B39B" w14:textId="77777777" w:rsidTr="009761F8">
        <w:trPr>
          <w:trHeight w:val="585"/>
        </w:trPr>
        <w:tc>
          <w:tcPr>
            <w:tcW w:w="5211" w:type="dxa"/>
            <w:shd w:val="clear" w:color="auto" w:fill="auto"/>
          </w:tcPr>
          <w:p w14:paraId="26BCD1E9" w14:textId="5152A6D6" w:rsidR="004711D5" w:rsidRPr="00D65605" w:rsidRDefault="004711D5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Geneva" w:hAnsi="Geneva"/>
                <w:color w:val="1F497D" w:themeColor="text2"/>
                <w:sz w:val="20"/>
                <w:szCs w:val="20"/>
              </w:rPr>
            </w:pPr>
            <w:r w:rsidRPr="00D65605">
              <w:rPr>
                <w:rFonts w:ascii="Geneva" w:hAnsi="Geneva"/>
                <w:color w:val="1F497D" w:themeColor="text2"/>
                <w:sz w:val="20"/>
                <w:szCs w:val="20"/>
              </w:rPr>
              <w:t xml:space="preserve">CSS </w:t>
            </w:r>
            <w:r w:rsidR="002E7D9A" w:rsidRPr="00D65605">
              <w:rPr>
                <w:rFonts w:ascii="Geneva" w:hAnsi="Geneva"/>
                <w:color w:val="1F497D" w:themeColor="text2"/>
                <w:sz w:val="20"/>
                <w:szCs w:val="20"/>
              </w:rPr>
              <w:t>brief/</w:t>
            </w:r>
            <w:r w:rsidRPr="00D65605">
              <w:rPr>
                <w:rFonts w:ascii="Geneva" w:hAnsi="Geneva"/>
                <w:color w:val="1F497D" w:themeColor="text2"/>
                <w:sz w:val="20"/>
                <w:szCs w:val="20"/>
              </w:rPr>
              <w:t>checklist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34CD8C78" w14:textId="77777777" w:rsidR="004711D5" w:rsidRPr="00D65605" w:rsidRDefault="00C32A53" w:rsidP="004711D5">
            <w:pPr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Developer: Jason Stevenson</w:t>
            </w:r>
          </w:p>
        </w:tc>
      </w:tr>
      <w:tr w:rsidR="00756FDF" w:rsidRPr="00D65605" w14:paraId="37133905" w14:textId="77777777" w:rsidTr="009761F8">
        <w:trPr>
          <w:trHeight w:val="585"/>
        </w:trPr>
        <w:tc>
          <w:tcPr>
            <w:tcW w:w="5211" w:type="dxa"/>
            <w:shd w:val="clear" w:color="auto" w:fill="auto"/>
          </w:tcPr>
          <w:p w14:paraId="33011D3F" w14:textId="3AA30BC3" w:rsidR="00C32A53" w:rsidRPr="00D65605" w:rsidRDefault="00C32A53" w:rsidP="00DA095A">
            <w:pPr>
              <w:pStyle w:val="Heading2"/>
              <w:rPr>
                <w:rFonts w:ascii="Geneva" w:hAnsi="Geneva"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color w:val="4F81BD" w:themeColor="accent1"/>
                <w:sz w:val="20"/>
                <w:szCs w:val="20"/>
              </w:rPr>
              <w:t xml:space="preserve">Title: </w:t>
            </w:r>
            <w:r w:rsidR="00DA095A" w:rsidRPr="00D65605">
              <w:rPr>
                <w:rFonts w:ascii="Geneva" w:hAnsi="Geneva"/>
                <w:color w:val="4F81BD" w:themeColor="accent1"/>
                <w:sz w:val="20"/>
                <w:szCs w:val="20"/>
              </w:rPr>
              <w:t>Understanding Religion 8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4CCBCEDB" w14:textId="55BABBA5" w:rsidR="00C32A53" w:rsidRPr="00D65605" w:rsidRDefault="00C32A53" w:rsidP="00C32A53">
            <w:pPr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 xml:space="preserve">Project Editor: </w:t>
            </w:r>
            <w:r w:rsidR="00DA095A"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Mark Cleary</w:t>
            </w:r>
          </w:p>
          <w:p w14:paraId="41CB80A6" w14:textId="3C1B46A8" w:rsidR="00C32A53" w:rsidRPr="00D65605" w:rsidRDefault="00C32A53" w:rsidP="00DA095A">
            <w:pPr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 xml:space="preserve">Digital Editor: </w:t>
            </w:r>
            <w:r w:rsidR="00DA095A"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Natalie Seller</w:t>
            </w:r>
          </w:p>
        </w:tc>
      </w:tr>
      <w:tr w:rsidR="00756FDF" w:rsidRPr="00D65605" w14:paraId="6600936E" w14:textId="77777777" w:rsidTr="009761F8">
        <w:trPr>
          <w:trHeight w:val="585"/>
        </w:trPr>
        <w:tc>
          <w:tcPr>
            <w:tcW w:w="5211" w:type="dxa"/>
            <w:shd w:val="clear" w:color="auto" w:fill="auto"/>
          </w:tcPr>
          <w:p w14:paraId="777F510D" w14:textId="77777777" w:rsidR="00C32A53" w:rsidRPr="00D65605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Geneva" w:hAnsi="Geneva"/>
                <w:color w:val="4F81BD" w:themeColor="accent1"/>
                <w:sz w:val="20"/>
                <w:szCs w:val="20"/>
              </w:rPr>
            </w:pPr>
          </w:p>
        </w:tc>
        <w:tc>
          <w:tcPr>
            <w:tcW w:w="11057" w:type="dxa"/>
            <w:gridSpan w:val="2"/>
            <w:shd w:val="clear" w:color="auto" w:fill="auto"/>
          </w:tcPr>
          <w:p w14:paraId="6A555090" w14:textId="535617AD" w:rsidR="00C32A53" w:rsidRPr="00D65605" w:rsidRDefault="00DA095A" w:rsidP="00DA095A">
            <w:pPr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 xml:space="preserve">Digital </w:t>
            </w:r>
            <w:r w:rsidR="00C32A53"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 xml:space="preserve">Publisher: Linda </w:t>
            </w:r>
            <w:proofErr w:type="spellStart"/>
            <w:r w:rsidR="00C32A53"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Kowarzik</w:t>
            </w:r>
            <w:proofErr w:type="spellEnd"/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, Nick Alexander</w:t>
            </w:r>
          </w:p>
        </w:tc>
      </w:tr>
      <w:tr w:rsidR="00756FDF" w:rsidRPr="00D65605" w14:paraId="2D8C23F3" w14:textId="77777777" w:rsidTr="009761F8">
        <w:trPr>
          <w:trHeight w:val="585"/>
        </w:trPr>
        <w:tc>
          <w:tcPr>
            <w:tcW w:w="5211" w:type="dxa"/>
            <w:shd w:val="clear" w:color="auto" w:fill="auto"/>
          </w:tcPr>
          <w:p w14:paraId="3F24CB1D" w14:textId="6F7D5077" w:rsidR="00C32A53" w:rsidRPr="00D65605" w:rsidRDefault="008D4152" w:rsidP="008D4152">
            <w:pPr>
              <w:pStyle w:val="Heading2"/>
              <w:rPr>
                <w:rFonts w:ascii="Geneva" w:hAnsi="Geneva"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color w:val="4F81BD" w:themeColor="accent1"/>
                <w:sz w:val="20"/>
                <w:szCs w:val="20"/>
              </w:rPr>
              <w:t>To be t</w:t>
            </w:r>
            <w:r w:rsidR="00C32A53" w:rsidRPr="00D65605">
              <w:rPr>
                <w:rFonts w:ascii="Geneva" w:hAnsi="Geneva"/>
                <w:color w:val="4F81BD" w:themeColor="accent1"/>
                <w:sz w:val="20"/>
                <w:szCs w:val="20"/>
              </w:rPr>
              <w:t>ested on:</w:t>
            </w:r>
          </w:p>
        </w:tc>
        <w:tc>
          <w:tcPr>
            <w:tcW w:w="11057" w:type="dxa"/>
            <w:gridSpan w:val="2"/>
            <w:shd w:val="clear" w:color="auto" w:fill="auto"/>
          </w:tcPr>
          <w:p w14:paraId="0190DD73" w14:textId="77777777" w:rsidR="00C32A53" w:rsidRPr="00D65605" w:rsidRDefault="00C32A53" w:rsidP="004711D5">
            <w:pPr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 xml:space="preserve">IE/ Chrome/ Firefox/ Safari/ </w:t>
            </w:r>
            <w:proofErr w:type="spellStart"/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iPad</w:t>
            </w:r>
            <w:proofErr w:type="spellEnd"/>
            <w:r w:rsidRPr="00D65605">
              <w:rPr>
                <w:rFonts w:ascii="Geneva" w:hAnsi="Geneva"/>
                <w:b/>
                <w:color w:val="4F81BD" w:themeColor="accent1"/>
                <w:sz w:val="20"/>
                <w:szCs w:val="20"/>
              </w:rPr>
              <w:t>/ Android Tab</w:t>
            </w:r>
          </w:p>
        </w:tc>
      </w:tr>
      <w:tr w:rsidR="00756FDF" w:rsidRPr="00D65605" w14:paraId="160653EC" w14:textId="77777777" w:rsidTr="009761F8">
        <w:trPr>
          <w:trHeight w:val="720"/>
        </w:trPr>
        <w:tc>
          <w:tcPr>
            <w:tcW w:w="5211" w:type="dxa"/>
            <w:shd w:val="clear" w:color="auto" w:fill="4F81BD"/>
          </w:tcPr>
          <w:p w14:paraId="744BEA55" w14:textId="77777777" w:rsidR="00C32A53" w:rsidRPr="00D65605" w:rsidRDefault="00C32A53" w:rsidP="00005511">
            <w:pPr>
              <w:tabs>
                <w:tab w:val="num" w:pos="567"/>
              </w:tabs>
              <w:rPr>
                <w:rFonts w:ascii="Geneva" w:hAnsi="Geneva"/>
                <w:bCs/>
                <w:color w:val="FFFFFF"/>
                <w:sz w:val="20"/>
                <w:szCs w:val="20"/>
              </w:rPr>
            </w:pPr>
            <w:r w:rsidRPr="00D65605">
              <w:rPr>
                <w:rFonts w:ascii="Geneva" w:hAnsi="Geneva"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678" w:type="dxa"/>
            <w:shd w:val="clear" w:color="auto" w:fill="4F81BD"/>
          </w:tcPr>
          <w:p w14:paraId="1F69A80B" w14:textId="77777777" w:rsidR="00C32A53" w:rsidRPr="00D65605" w:rsidRDefault="00C32A53" w:rsidP="00005511">
            <w:pPr>
              <w:tabs>
                <w:tab w:val="num" w:pos="567"/>
              </w:tabs>
              <w:rPr>
                <w:rFonts w:ascii="Geneva" w:hAnsi="Geneva" w:cs="Arial"/>
                <w:bCs/>
                <w:color w:val="FFFFFF"/>
                <w:sz w:val="20"/>
                <w:szCs w:val="20"/>
              </w:rPr>
            </w:pPr>
            <w:r w:rsidRPr="00D65605">
              <w:rPr>
                <w:rFonts w:ascii="Geneva" w:hAnsi="Geneva" w:cs="Arial"/>
                <w:bCs/>
                <w:color w:val="FFFFFF"/>
                <w:sz w:val="20"/>
                <w:szCs w:val="20"/>
              </w:rPr>
              <w:t>Details</w:t>
            </w:r>
          </w:p>
        </w:tc>
        <w:tc>
          <w:tcPr>
            <w:tcW w:w="6379" w:type="dxa"/>
            <w:shd w:val="clear" w:color="auto" w:fill="4F81BD"/>
          </w:tcPr>
          <w:p w14:paraId="3360721B" w14:textId="77777777" w:rsidR="00C32A53" w:rsidRPr="00D65605" w:rsidRDefault="00C32A53" w:rsidP="005C7ADA">
            <w:pPr>
              <w:rPr>
                <w:rFonts w:ascii="Geneva" w:hAnsi="Geneva"/>
                <w:bCs/>
                <w:color w:val="FFFFFF"/>
                <w:sz w:val="20"/>
                <w:szCs w:val="20"/>
              </w:rPr>
            </w:pPr>
            <w:r w:rsidRPr="00D65605">
              <w:rPr>
                <w:rFonts w:ascii="Geneva" w:hAnsi="Geneva"/>
                <w:bCs/>
                <w:color w:val="FFFFFF"/>
                <w:sz w:val="20"/>
                <w:szCs w:val="20"/>
              </w:rPr>
              <w:t>Checked/ comments</w:t>
            </w:r>
          </w:p>
        </w:tc>
      </w:tr>
      <w:tr w:rsidR="00756FDF" w:rsidRPr="00D65605" w14:paraId="77171341" w14:textId="77777777" w:rsidTr="009761F8">
        <w:trPr>
          <w:trHeight w:val="546"/>
        </w:trPr>
        <w:tc>
          <w:tcPr>
            <w:tcW w:w="5211" w:type="dxa"/>
            <w:shd w:val="clear" w:color="auto" w:fill="auto"/>
          </w:tcPr>
          <w:p w14:paraId="0BCE3D9C" w14:textId="21B7813F" w:rsidR="00C32A53" w:rsidRPr="00D65605" w:rsidRDefault="006C6024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 xml:space="preserve">NB </w:t>
            </w:r>
            <w:r w:rsidR="00C32A53" w:rsidRPr="00D65605">
              <w:rPr>
                <w:rFonts w:ascii="Geneva" w:hAnsi="Geneva"/>
                <w:sz w:val="20"/>
                <w:szCs w:val="20"/>
              </w:rPr>
              <w:t>Cover</w:t>
            </w:r>
            <w:r w:rsidR="007561D3" w:rsidRPr="00D65605">
              <w:rPr>
                <w:rFonts w:ascii="Geneva" w:hAnsi="Geneva"/>
                <w:sz w:val="20"/>
                <w:szCs w:val="20"/>
              </w:rPr>
              <w:t xml:space="preserve"> – not required for CSS</w:t>
            </w:r>
          </w:p>
        </w:tc>
        <w:tc>
          <w:tcPr>
            <w:tcW w:w="4678" w:type="dxa"/>
            <w:shd w:val="clear" w:color="auto" w:fill="auto"/>
          </w:tcPr>
          <w:p w14:paraId="021E37FB" w14:textId="77777777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</w:tc>
        <w:tc>
          <w:tcPr>
            <w:tcW w:w="6379" w:type="dxa"/>
            <w:shd w:val="clear" w:color="auto" w:fill="auto"/>
          </w:tcPr>
          <w:p w14:paraId="5C565566" w14:textId="77777777" w:rsidR="00C32A53" w:rsidRPr="00D65605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</w:tr>
      <w:tr w:rsidR="00756FDF" w:rsidRPr="00D65605" w14:paraId="2538F541" w14:textId="77777777" w:rsidTr="009761F8">
        <w:trPr>
          <w:trHeight w:val="720"/>
        </w:trPr>
        <w:tc>
          <w:tcPr>
            <w:tcW w:w="5211" w:type="dxa"/>
            <w:shd w:val="clear" w:color="auto" w:fill="auto"/>
          </w:tcPr>
          <w:p w14:paraId="4B4A965B" w14:textId="77777777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Standalone pages</w:t>
            </w:r>
          </w:p>
          <w:p w14:paraId="3BBC580F" w14:textId="5B317099" w:rsidR="008F7B87" w:rsidRPr="00D65605" w:rsidRDefault="00C32A53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Table of contents</w:t>
            </w:r>
            <w:r w:rsidR="00143DB1" w:rsidRPr="00D65605">
              <w:rPr>
                <w:rFonts w:ascii="Geneva" w:hAnsi="Geneva"/>
                <w:sz w:val="20"/>
                <w:szCs w:val="20"/>
              </w:rPr>
              <w:t xml:space="preserve"> </w:t>
            </w:r>
          </w:p>
          <w:p w14:paraId="4E5AD730" w14:textId="6EC37376" w:rsidR="00C32A53" w:rsidRPr="00D65605" w:rsidRDefault="00C32A53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All resources index</w:t>
            </w:r>
            <w:r w:rsidR="00CD5C4D" w:rsidRPr="00D65605">
              <w:rPr>
                <w:rFonts w:ascii="Geneva" w:hAnsi="Geneva"/>
                <w:sz w:val="20"/>
                <w:szCs w:val="20"/>
              </w:rPr>
              <w:t xml:space="preserve"> </w:t>
            </w:r>
          </w:p>
          <w:p w14:paraId="1D6F95F9" w14:textId="78EF691A" w:rsidR="00A81989" w:rsidRPr="00D65605" w:rsidRDefault="00A81989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NB Prelim pages – not required in CSS</w:t>
            </w:r>
          </w:p>
        </w:tc>
        <w:tc>
          <w:tcPr>
            <w:tcW w:w="4678" w:type="dxa"/>
            <w:shd w:val="clear" w:color="auto" w:fill="auto"/>
          </w:tcPr>
          <w:p w14:paraId="5CD9375D" w14:textId="17E607BC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proofErr w:type="spellStart"/>
            <w:r w:rsidRPr="00D65605">
              <w:rPr>
                <w:rFonts w:ascii="Geneva" w:hAnsi="Geneva" w:cs="Arial"/>
                <w:sz w:val="20"/>
                <w:szCs w:val="20"/>
              </w:rPr>
              <w:t>ToC</w:t>
            </w:r>
            <w:proofErr w:type="spellEnd"/>
            <w:r w:rsidR="00630B14" w:rsidRPr="00D65605">
              <w:rPr>
                <w:rFonts w:ascii="Geneva" w:hAnsi="Geneva" w:cs="Arial"/>
                <w:sz w:val="20"/>
                <w:szCs w:val="20"/>
              </w:rPr>
              <w:t xml:space="preserve"> and A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ll resources </w:t>
            </w:r>
            <w:r w:rsidR="00063D6B" w:rsidRPr="00D65605">
              <w:rPr>
                <w:rFonts w:ascii="Geneva" w:hAnsi="Geneva" w:cs="Arial"/>
                <w:sz w:val="20"/>
                <w:szCs w:val="20"/>
              </w:rPr>
              <w:t>–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 </w:t>
            </w:r>
            <w:r w:rsidR="0028416C" w:rsidRPr="00D65605">
              <w:rPr>
                <w:rFonts w:ascii="Geneva" w:hAnsi="Geneva" w:cs="Arial"/>
                <w:sz w:val="20"/>
                <w:szCs w:val="20"/>
              </w:rPr>
              <w:t xml:space="preserve">use </w:t>
            </w:r>
            <w:r w:rsidR="00063D6B" w:rsidRPr="00D65605">
              <w:rPr>
                <w:rFonts w:ascii="Geneva" w:hAnsi="Geneva" w:cs="Arial"/>
                <w:sz w:val="20"/>
                <w:szCs w:val="20"/>
              </w:rPr>
              <w:t>same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 style</w:t>
            </w:r>
            <w:r w:rsidR="0028416C" w:rsidRPr="00D65605">
              <w:rPr>
                <w:rFonts w:ascii="Geneva" w:hAnsi="Geneva" w:cs="Arial"/>
                <w:sz w:val="20"/>
                <w:szCs w:val="20"/>
              </w:rPr>
              <w:t>s</w:t>
            </w:r>
            <w:r w:rsidR="006C6024" w:rsidRPr="00D65605">
              <w:rPr>
                <w:rFonts w:ascii="Geneva" w:hAnsi="Geneva" w:cs="Arial"/>
                <w:sz w:val="20"/>
                <w:szCs w:val="20"/>
              </w:rPr>
              <w:t>, as per Food 1 CSS</w:t>
            </w:r>
          </w:p>
          <w:p w14:paraId="142DD6AF" w14:textId="77777777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B97BE27" w14:textId="77777777" w:rsidR="00C32A53" w:rsidRPr="00D65605" w:rsidRDefault="00C32A53" w:rsidP="008F7B87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</w:tc>
        <w:tc>
          <w:tcPr>
            <w:tcW w:w="6379" w:type="dxa"/>
            <w:shd w:val="clear" w:color="auto" w:fill="auto"/>
          </w:tcPr>
          <w:p w14:paraId="27669398" w14:textId="21AFE1AB" w:rsidR="00C32A53" w:rsidRPr="00CB65B8" w:rsidRDefault="00CB65B8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color w:val="3366FF"/>
                <w:sz w:val="20"/>
                <w:szCs w:val="20"/>
              </w:rPr>
            </w:pPr>
            <w:r w:rsidRPr="00CB65B8">
              <w:rPr>
                <w:rFonts w:ascii="Geneva" w:hAnsi="Geneva"/>
                <w:color w:val="3366FF"/>
                <w:sz w:val="20"/>
                <w:szCs w:val="20"/>
              </w:rPr>
              <w:t>OK</w:t>
            </w:r>
          </w:p>
        </w:tc>
      </w:tr>
      <w:tr w:rsidR="00756FDF" w:rsidRPr="008664BD" w14:paraId="67CEC253" w14:textId="77777777" w:rsidTr="009761F8">
        <w:trPr>
          <w:trHeight w:val="458"/>
        </w:trPr>
        <w:tc>
          <w:tcPr>
            <w:tcW w:w="5211" w:type="dxa"/>
            <w:shd w:val="clear" w:color="auto" w:fill="auto"/>
          </w:tcPr>
          <w:p w14:paraId="15257996" w14:textId="3AA440EE" w:rsidR="00C32A53" w:rsidRPr="008664BD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8664BD">
              <w:rPr>
                <w:rFonts w:ascii="Geneva" w:hAnsi="Geneva"/>
                <w:sz w:val="20"/>
                <w:szCs w:val="20"/>
              </w:rPr>
              <w:t>Headings</w:t>
            </w:r>
            <w:r w:rsidR="0089439A" w:rsidRPr="008664BD">
              <w:rPr>
                <w:rFonts w:ascii="Geneva" w:hAnsi="Geneva"/>
                <w:sz w:val="20"/>
                <w:szCs w:val="20"/>
              </w:rPr>
              <w:t xml:space="preserve"> e.g. H1 to ~H5</w:t>
            </w:r>
          </w:p>
        </w:tc>
        <w:tc>
          <w:tcPr>
            <w:tcW w:w="4678" w:type="dxa"/>
            <w:shd w:val="clear" w:color="auto" w:fill="auto"/>
          </w:tcPr>
          <w:p w14:paraId="724BA873" w14:textId="77777777" w:rsidR="00C32A53" w:rsidRPr="008664BD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8664BD">
              <w:rPr>
                <w:rFonts w:ascii="Geneva" w:hAnsi="Geneva" w:cs="Arial"/>
                <w:sz w:val="20"/>
                <w:szCs w:val="20"/>
              </w:rPr>
              <w:t>Styles, layout, levels</w:t>
            </w:r>
          </w:p>
          <w:p w14:paraId="59B62118" w14:textId="45EDF596" w:rsidR="008664BD" w:rsidRPr="008664BD" w:rsidRDefault="008664BD" w:rsidP="008664BD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8664BD">
              <w:rPr>
                <w:rFonts w:ascii="Geneva" w:hAnsi="Geneva" w:cs="Arial"/>
                <w:sz w:val="20"/>
                <w:szCs w:val="20"/>
              </w:rPr>
              <w:t>General: p</w:t>
            </w:r>
            <w:r w:rsidRPr="008664BD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 xml:space="preserve">lease use similar fonts to those in the PDF of the screen design. At this stage, you can choose any fonts from </w:t>
            </w:r>
            <w:hyperlink r:id="rId6" w:history="1">
              <w:r w:rsidRPr="008664BD">
                <w:rPr>
                  <w:rFonts w:ascii="Geneva" w:hAnsi="Geneva" w:cs="Lucida Grande"/>
                  <w:bCs/>
                  <w:color w:val="0000FF"/>
                  <w:sz w:val="20"/>
                  <w:szCs w:val="20"/>
                  <w:u w:val="single"/>
                  <w:lang w:val="en-US"/>
                </w:rPr>
                <w:t>https://www.google.com/fonts</w:t>
              </w:r>
            </w:hyperlink>
          </w:p>
        </w:tc>
        <w:tc>
          <w:tcPr>
            <w:tcW w:w="6379" w:type="dxa"/>
            <w:shd w:val="clear" w:color="auto" w:fill="auto"/>
          </w:tcPr>
          <w:p w14:paraId="3B207900" w14:textId="73712559" w:rsidR="00C32A53" w:rsidRPr="00CB65B8" w:rsidRDefault="00CB65B8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color w:val="3366FF"/>
                <w:sz w:val="20"/>
                <w:szCs w:val="20"/>
              </w:rPr>
            </w:pPr>
            <w:r w:rsidRPr="00CB65B8">
              <w:rPr>
                <w:rFonts w:ascii="Geneva" w:hAnsi="Geneva"/>
                <w:color w:val="3366FF"/>
                <w:sz w:val="20"/>
                <w:szCs w:val="20"/>
              </w:rPr>
              <w:t>OK</w:t>
            </w:r>
          </w:p>
        </w:tc>
      </w:tr>
      <w:tr w:rsidR="00756FDF" w:rsidRPr="00D65605" w14:paraId="14AE8DE2" w14:textId="77777777" w:rsidTr="009761F8">
        <w:trPr>
          <w:trHeight w:val="720"/>
        </w:trPr>
        <w:tc>
          <w:tcPr>
            <w:tcW w:w="5211" w:type="dxa"/>
            <w:shd w:val="clear" w:color="auto" w:fill="auto"/>
          </w:tcPr>
          <w:p w14:paraId="0201D561" w14:textId="77777777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Rollover glossary items</w:t>
            </w:r>
          </w:p>
          <w:p w14:paraId="1B639AF2" w14:textId="77777777" w:rsidR="00C32A53" w:rsidRPr="00D65605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Base link</w:t>
            </w:r>
          </w:p>
          <w:p w14:paraId="573BEBF0" w14:textId="05AECA6D" w:rsidR="00C32A53" w:rsidRPr="00D65605" w:rsidRDefault="002223F6" w:rsidP="00BF5731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T</w:t>
            </w:r>
            <w:r w:rsidR="00C32A53" w:rsidRPr="00D65605">
              <w:rPr>
                <w:rFonts w:ascii="Geneva" w:hAnsi="Geneva"/>
                <w:sz w:val="20"/>
                <w:szCs w:val="20"/>
              </w:rPr>
              <w:t>ooltip</w:t>
            </w:r>
            <w:r w:rsidRPr="00D65605">
              <w:rPr>
                <w:rFonts w:ascii="Geneva" w:hAnsi="Geneva"/>
                <w:sz w:val="20"/>
                <w:szCs w:val="20"/>
              </w:rPr>
              <w:t xml:space="preserve"> for </w:t>
            </w:r>
            <w:r w:rsidR="00BF5731" w:rsidRPr="00D65605">
              <w:rPr>
                <w:rFonts w:ascii="Geneva" w:hAnsi="Geneva"/>
                <w:sz w:val="20"/>
                <w:szCs w:val="20"/>
              </w:rPr>
              <w:t xml:space="preserve">glossary </w:t>
            </w:r>
            <w:r w:rsidRPr="00D65605">
              <w:rPr>
                <w:rFonts w:ascii="Geneva" w:hAnsi="Geneva"/>
                <w:sz w:val="20"/>
                <w:szCs w:val="20"/>
              </w:rPr>
              <w:t xml:space="preserve">rollover </w:t>
            </w:r>
            <w:r w:rsidR="00BF5731" w:rsidRPr="00D65605">
              <w:rPr>
                <w:rFonts w:ascii="Geneva" w:hAnsi="Geneva"/>
                <w:sz w:val="20"/>
                <w:szCs w:val="20"/>
              </w:rPr>
              <w:t>/ popup</w:t>
            </w:r>
          </w:p>
        </w:tc>
        <w:tc>
          <w:tcPr>
            <w:tcW w:w="4678" w:type="dxa"/>
            <w:shd w:val="clear" w:color="auto" w:fill="auto"/>
          </w:tcPr>
          <w:p w14:paraId="30D7459B" w14:textId="77777777" w:rsidR="00C32A53" w:rsidRPr="00D65605" w:rsidRDefault="00C32A53" w:rsidP="00E176A9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</w:tc>
        <w:tc>
          <w:tcPr>
            <w:tcW w:w="6379" w:type="dxa"/>
            <w:shd w:val="clear" w:color="auto" w:fill="auto"/>
          </w:tcPr>
          <w:p w14:paraId="4D9628F8" w14:textId="402963F0" w:rsidR="00C32A53" w:rsidRPr="000A2F3F" w:rsidRDefault="000A2F3F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color w:val="3366FF"/>
                <w:sz w:val="20"/>
                <w:szCs w:val="20"/>
              </w:rPr>
            </w:pPr>
            <w:r w:rsidRPr="000A2F3F">
              <w:rPr>
                <w:rFonts w:ascii="Geneva" w:hAnsi="Geneva"/>
                <w:color w:val="3366FF"/>
                <w:sz w:val="20"/>
                <w:szCs w:val="20"/>
              </w:rPr>
              <w:t>OK</w:t>
            </w:r>
          </w:p>
        </w:tc>
      </w:tr>
      <w:tr w:rsidR="00756FDF" w:rsidRPr="000C069E" w14:paraId="730DAB78" w14:textId="77777777" w:rsidTr="009761F8">
        <w:trPr>
          <w:trHeight w:val="720"/>
        </w:trPr>
        <w:tc>
          <w:tcPr>
            <w:tcW w:w="5211" w:type="dxa"/>
            <w:shd w:val="clear" w:color="auto" w:fill="auto"/>
          </w:tcPr>
          <w:p w14:paraId="578BD0E8" w14:textId="7B1B2380" w:rsidR="00C32A53" w:rsidRPr="000C069E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z w:val="20"/>
                <w:szCs w:val="20"/>
                <w:lang w:val="en-US"/>
              </w:rPr>
              <w:t>Content pages</w:t>
            </w:r>
          </w:p>
          <w:p w14:paraId="25319B2F" w14:textId="77777777" w:rsidR="001F6D24" w:rsidRPr="000C069E" w:rsidRDefault="001F6D24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z w:val="20"/>
                <w:szCs w:val="20"/>
                <w:lang w:val="en-US"/>
              </w:rPr>
              <w:t>Strand opener</w:t>
            </w:r>
          </w:p>
          <w:p w14:paraId="29DA4679" w14:textId="77777777" w:rsidR="00C32A53" w:rsidRPr="000C069E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z w:val="20"/>
                <w:szCs w:val="20"/>
                <w:lang w:val="en-US"/>
              </w:rPr>
              <w:t>Chapter opener</w:t>
            </w:r>
          </w:p>
          <w:p w14:paraId="35CE62E7" w14:textId="0A54AE0D" w:rsidR="00C32A53" w:rsidRPr="000C069E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z w:val="20"/>
                <w:szCs w:val="20"/>
                <w:lang w:val="en-US"/>
              </w:rPr>
              <w:t>Content</w:t>
            </w:r>
            <w:r w:rsidR="00630B14" w:rsidRPr="000C069E">
              <w:rPr>
                <w:rFonts w:ascii="Geneva" w:hAnsi="Geneva"/>
                <w:sz w:val="20"/>
                <w:szCs w:val="20"/>
                <w:lang w:val="en-US"/>
              </w:rPr>
              <w:t xml:space="preserve"> </w:t>
            </w:r>
            <w:r w:rsidR="00E21EA3" w:rsidRPr="000C069E">
              <w:rPr>
                <w:rFonts w:ascii="Geneva" w:hAnsi="Geneva"/>
                <w:sz w:val="20"/>
                <w:szCs w:val="20"/>
                <w:lang w:val="en-US"/>
              </w:rPr>
              <w:t>/</w:t>
            </w:r>
            <w:r w:rsidR="00630B14" w:rsidRPr="000C069E">
              <w:rPr>
                <w:rFonts w:ascii="Geneva" w:hAnsi="Geneva"/>
                <w:sz w:val="20"/>
                <w:szCs w:val="20"/>
                <w:lang w:val="en-US"/>
              </w:rPr>
              <w:t xml:space="preserve"> base </w:t>
            </w:r>
            <w:r w:rsidR="00E21EA3" w:rsidRPr="000C069E">
              <w:rPr>
                <w:rFonts w:ascii="Geneva" w:hAnsi="Geneva"/>
                <w:sz w:val="20"/>
                <w:szCs w:val="20"/>
                <w:lang w:val="en-US"/>
              </w:rPr>
              <w:t>elements</w:t>
            </w:r>
          </w:p>
          <w:p w14:paraId="49B514AE" w14:textId="77777777" w:rsidR="00C32A53" w:rsidRPr="000C069E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trike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trike/>
                <w:sz w:val="20"/>
                <w:szCs w:val="20"/>
                <w:lang w:val="en-US"/>
              </w:rPr>
              <w:t>End of chapter</w:t>
            </w:r>
          </w:p>
          <w:p w14:paraId="42E72C1B" w14:textId="0E2D431C" w:rsidR="00C32A53" w:rsidRPr="000C069E" w:rsidRDefault="0089439A" w:rsidP="0028416C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  <w:lang w:val="en-US"/>
              </w:rPr>
            </w:pPr>
            <w:r w:rsidRPr="000C069E">
              <w:rPr>
                <w:rFonts w:ascii="Geneva" w:hAnsi="Geneva"/>
                <w:sz w:val="20"/>
                <w:szCs w:val="20"/>
                <w:lang w:val="en-US"/>
              </w:rPr>
              <w:t>End of strand</w:t>
            </w:r>
          </w:p>
        </w:tc>
        <w:tc>
          <w:tcPr>
            <w:tcW w:w="4678" w:type="dxa"/>
            <w:shd w:val="clear" w:color="auto" w:fill="auto"/>
          </w:tcPr>
          <w:p w14:paraId="3993D9EE" w14:textId="2C86B4E9" w:rsidR="00C32A53" w:rsidRPr="000C069E" w:rsidRDefault="00DC6623" w:rsidP="000C069E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color w:val="FF0000"/>
                <w:sz w:val="20"/>
                <w:szCs w:val="20"/>
              </w:rPr>
            </w:pPr>
            <w:r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 xml:space="preserve">NB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 xml:space="preserve">There </w:t>
            </w:r>
            <w:proofErr w:type="gramStart"/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>are</w:t>
            </w:r>
            <w:proofErr w:type="gramEnd"/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 xml:space="preserve"> 12 chapters and 4 strands. The strands are different </w:t>
            </w:r>
            <w:proofErr w:type="spellStart"/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>colours</w:t>
            </w:r>
            <w:proofErr w:type="spellEnd"/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>:</w:t>
            </w:r>
            <w:r w:rsidR="000C069E" w:rsidRPr="000C069E">
              <w:rPr>
                <w:rFonts w:ascii="Geneva" w:hAnsi="Geneva" w:cs="Lucida Grande"/>
                <w:color w:val="000000"/>
                <w:sz w:val="20"/>
                <w:szCs w:val="20"/>
                <w:lang w:val="en-US"/>
              </w:rPr>
              <w:t xml:space="preserve">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br/>
              <w:t>Strand 1 Blue</w:t>
            </w:r>
            <w:r w:rsidR="000C069E" w:rsidRPr="000C069E">
              <w:rPr>
                <w:rFonts w:ascii="Geneva" w:hAnsi="Geneva" w:cs="Lucida Grande"/>
                <w:color w:val="000000"/>
                <w:sz w:val="20"/>
                <w:szCs w:val="20"/>
                <w:lang w:val="en-US"/>
              </w:rPr>
              <w:t xml:space="preserve">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br/>
              <w:t>Strand 2 Orange</w:t>
            </w:r>
            <w:r w:rsidR="000C069E" w:rsidRPr="000C069E">
              <w:rPr>
                <w:rFonts w:ascii="Geneva" w:hAnsi="Geneva" w:cs="Lucida Grande"/>
                <w:color w:val="000000"/>
                <w:sz w:val="20"/>
                <w:szCs w:val="20"/>
                <w:lang w:val="en-US"/>
              </w:rPr>
              <w:t xml:space="preserve">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br/>
              <w:t>Strand 3 Green</w:t>
            </w:r>
            <w:r w:rsidR="000C069E" w:rsidRPr="000C069E">
              <w:rPr>
                <w:rFonts w:ascii="Geneva" w:hAnsi="Geneva" w:cs="Lucida Grande"/>
                <w:color w:val="000000"/>
                <w:sz w:val="20"/>
                <w:szCs w:val="20"/>
                <w:lang w:val="en-US"/>
              </w:rPr>
              <w:t xml:space="preserve">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br/>
              <w:t>Strand 4 Pink</w:t>
            </w:r>
            <w:r w:rsidR="000C069E" w:rsidRPr="000C069E">
              <w:rPr>
                <w:rFonts w:ascii="Geneva" w:hAnsi="Geneva" w:cs="Lucida Grande"/>
                <w:color w:val="000000"/>
                <w:sz w:val="20"/>
                <w:szCs w:val="20"/>
                <w:lang w:val="en-US"/>
              </w:rPr>
              <w:t xml:space="preserve"> 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br/>
              <w:t>This will affect the strand opener, chapter opener and EO</w:t>
            </w:r>
            <w:r w:rsid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>C</w:t>
            </w:r>
            <w:r w:rsidR="000C069E" w:rsidRPr="000C069E">
              <w:rPr>
                <w:rFonts w:ascii="Geneva" w:hAnsi="Geneva" w:cs="Lucida Grande"/>
                <w:bCs/>
                <w:color w:val="000000"/>
                <w:sz w:val="20"/>
                <w:szCs w:val="20"/>
                <w:lang w:val="en-US"/>
              </w:rPr>
              <w:t xml:space="preserve"> pages. Note that the 'download' icon is always supposed to be blue, so could you please ensure that the 'Strand 1' blue is a slightly different shade to that e.g. paler.</w:t>
            </w:r>
          </w:p>
        </w:tc>
        <w:tc>
          <w:tcPr>
            <w:tcW w:w="6379" w:type="dxa"/>
            <w:shd w:val="clear" w:color="auto" w:fill="auto"/>
          </w:tcPr>
          <w:p w14:paraId="47AABA77" w14:textId="7C5D9F82" w:rsidR="000C069E" w:rsidRPr="008664BD" w:rsidRDefault="000C069E" w:rsidP="000C069E">
            <w:pPr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</w:pPr>
            <w:r w:rsidRPr="008664BD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Jay’s comments</w:t>
            </w:r>
            <w:r w:rsidR="0066795A" w:rsidRPr="008664BD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 xml:space="preserve"> via Nat</w:t>
            </w:r>
            <w:r w:rsidRPr="008664BD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:</w:t>
            </w:r>
          </w:p>
          <w:p w14:paraId="7BC02FD5" w14:textId="77777777" w:rsidR="000C069E" w:rsidRPr="008664BD" w:rsidRDefault="000C069E" w:rsidP="000C069E">
            <w:p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  <w:r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>There are 2 elements that haven't been completed:</w:t>
            </w:r>
          </w:p>
          <w:p w14:paraId="16F7FEF5" w14:textId="77777777" w:rsidR="000C069E" w:rsidRPr="008664BD" w:rsidRDefault="000C069E" w:rsidP="000C069E">
            <w:pPr>
              <w:pStyle w:val="ListParagraph"/>
              <w:numPr>
                <w:ilvl w:val="0"/>
                <w:numId w:val="12"/>
              </w:num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  <w:r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>Litany text</w:t>
            </w:r>
          </w:p>
          <w:p w14:paraId="0ED5F0E5" w14:textId="77777777" w:rsidR="000C069E" w:rsidRPr="008664BD" w:rsidRDefault="000C069E" w:rsidP="000C069E">
            <w:pPr>
              <w:pStyle w:val="ListParagraph"/>
              <w:numPr>
                <w:ilvl w:val="0"/>
                <w:numId w:val="12"/>
              </w:num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  <w:r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End of strand </w:t>
            </w:r>
          </w:p>
          <w:p w14:paraId="54F365BD" w14:textId="177505A5" w:rsidR="008664BD" w:rsidRPr="000C069E" w:rsidRDefault="00BC1A21" w:rsidP="000C069E">
            <w:p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  <w: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>[</w:t>
            </w:r>
            <w:r w:rsidR="000C069E"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Section colours </w:t>
            </w:r>
            <w:r w:rsidR="00D71CC8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- </w:t>
            </w:r>
            <w:r w:rsidR="000C069E"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can be viewed by changing the </w:t>
            </w:r>
            <w:r w:rsidR="000C069E" w:rsidRPr="008664BD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section</w:t>
            </w:r>
            <w:r w:rsidR="000C069E" w:rsidRP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-number </w:t>
            </w:r>
            <w:r w:rsidR="000C069E" w:rsidRPr="008664BD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class</w:t>
            </w:r>
            <w:r w:rsid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 xml:space="preserve"> in the html i.e. </w:t>
            </w:r>
            <w:proofErr w:type="spellStart"/>
            <w:r w:rsidR="008664BD"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  <w:t>i</w:t>
            </w:r>
            <w:proofErr w:type="spellEnd"/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 xml:space="preserve">f you inspect the main page element the first </w:t>
            </w:r>
            <w:r w:rsidR="008664BD" w:rsidRPr="008664BD">
              <w:rPr>
                <w:rFonts w:ascii="Geneva" w:hAnsi="Geneva" w:cs="Lucida Grande"/>
                <w:b/>
                <w:color w:val="3366FF"/>
                <w:sz w:val="20"/>
                <w:szCs w:val="20"/>
                <w:lang w:val="en-US"/>
              </w:rPr>
              <w:t>div</w:t>
            </w:r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 xml:space="preserve"> inside the #</w:t>
            </w:r>
            <w:proofErr w:type="spellStart"/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>epub</w:t>
            </w:r>
            <w:proofErr w:type="spellEnd"/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 xml:space="preserve"> content will h</w:t>
            </w:r>
            <w:r w:rsid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 xml:space="preserve">ave a section class or ID on it e.g. </w:t>
            </w:r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>class="section2</w:t>
            </w:r>
            <w:r w:rsid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>.</w:t>
            </w:r>
            <w:r w:rsidR="008664BD" w:rsidRPr="008664BD"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 xml:space="preserve"> If you change that in the inspector it will refresh th</w:t>
            </w:r>
            <w:r>
              <w:rPr>
                <w:rFonts w:ascii="Geneva" w:hAnsi="Geneva" w:cs="Lucida Grande"/>
                <w:color w:val="3366FF"/>
                <w:sz w:val="20"/>
                <w:szCs w:val="20"/>
                <w:lang w:val="en-US"/>
              </w:rPr>
              <w:t>e page with the updated styles.]</w:t>
            </w:r>
          </w:p>
          <w:p w14:paraId="69362D86" w14:textId="77777777" w:rsidR="000C069E" w:rsidRPr="00D65605" w:rsidRDefault="000C069E" w:rsidP="000C069E">
            <w:p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</w:p>
          <w:p w14:paraId="504D064C" w14:textId="77777777" w:rsidR="00D71CC8" w:rsidRPr="00D71CC8" w:rsidRDefault="00D71CC8" w:rsidP="00D71CC8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  <w:b/>
                <w:color w:val="3366FF"/>
                <w:sz w:val="20"/>
                <w:szCs w:val="20"/>
                <w:lang w:val="en-US"/>
              </w:rPr>
            </w:pPr>
            <w:r w:rsidRPr="00D71CC8">
              <w:rPr>
                <w:rFonts w:ascii="Geneva" w:hAnsi="Geneva" w:cs="Geneva"/>
                <w:b/>
                <w:color w:val="3366FF"/>
                <w:sz w:val="20"/>
                <w:szCs w:val="20"/>
                <w:lang w:val="en-US"/>
              </w:rPr>
              <w:t>Nat’s comments:</w:t>
            </w:r>
          </w:p>
          <w:p w14:paraId="65D8FF0F" w14:textId="3D6972D6" w:rsidR="00D71CC8" w:rsidRDefault="00D71CC8" w:rsidP="00D71CC8">
            <w:pPr>
              <w:rPr>
                <w:rFonts w:ascii="Geneva" w:hAnsi="Geneva"/>
                <w:color w:val="3366FF"/>
                <w:sz w:val="20"/>
                <w:szCs w:val="20"/>
              </w:rPr>
            </w:pP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 xml:space="preserve">Section colours 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in </w:t>
            </w:r>
            <w:r w:rsidRPr="00D71CC8">
              <w:rPr>
                <w:rFonts w:ascii="Geneva" w:hAnsi="Geneva"/>
                <w:b/>
                <w:color w:val="3366FF"/>
                <w:sz w:val="20"/>
                <w:szCs w:val="20"/>
              </w:rPr>
              <w:t>Strand opener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 and </w:t>
            </w:r>
            <w:r w:rsidRPr="00D71CC8">
              <w:rPr>
                <w:rFonts w:ascii="Geneva" w:hAnsi="Geneva"/>
                <w:b/>
                <w:color w:val="3366FF"/>
                <w:sz w:val="20"/>
                <w:szCs w:val="20"/>
              </w:rPr>
              <w:t>Chapter opener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 - S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 xml:space="preserve">ections 1 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(Blue) 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>and 2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 (Orange)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 xml:space="preserve"> look fine but when I try to 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lastRenderedPageBreak/>
              <w:t xml:space="preserve">check 3 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(green) 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>and 4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 (pink)</w:t>
            </w:r>
            <w:r w:rsidRPr="00D71CC8">
              <w:rPr>
                <w:rFonts w:ascii="Geneva" w:hAnsi="Geneva"/>
                <w:color w:val="3366FF"/>
                <w:sz w:val="20"/>
                <w:szCs w:val="20"/>
              </w:rPr>
              <w:t xml:space="preserve">, the images disappear. 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>See screenshot below.</w:t>
            </w:r>
          </w:p>
          <w:p w14:paraId="70FB9FC6" w14:textId="2CEB27AB" w:rsidR="00D71CC8" w:rsidRDefault="00D71CC8" w:rsidP="00D71CC8">
            <w:pPr>
              <w:rPr>
                <w:rFonts w:ascii="Geneva" w:hAnsi="Geneva"/>
                <w:color w:val="3366FF"/>
                <w:sz w:val="20"/>
                <w:szCs w:val="20"/>
              </w:rPr>
            </w:pPr>
            <w:r>
              <w:rPr>
                <w:rFonts w:ascii="Geneva" w:hAnsi="Geneva"/>
                <w:color w:val="3366FF"/>
                <w:sz w:val="20"/>
                <w:szCs w:val="20"/>
              </w:rPr>
              <w:t xml:space="preserve">NB Section colours for the EOC activities pages look good. </w:t>
            </w:r>
          </w:p>
          <w:p w14:paraId="545D85F0" w14:textId="41CF714A" w:rsidR="00D71CC8" w:rsidRPr="00D71CC8" w:rsidRDefault="00D71CC8" w:rsidP="00D71CC8">
            <w:pPr>
              <w:rPr>
                <w:rFonts w:ascii="Geneva" w:hAnsi="Geneva"/>
                <w:color w:val="3366FF"/>
                <w:sz w:val="20"/>
                <w:szCs w:val="20"/>
              </w:rPr>
            </w:pPr>
            <w:r>
              <w:rPr>
                <w:rFonts w:ascii="Geneva" w:hAnsi="Geneva"/>
                <w:noProof/>
                <w:color w:val="3366FF"/>
                <w:sz w:val="20"/>
                <w:szCs w:val="20"/>
                <w:lang w:val="en-US"/>
              </w:rPr>
              <w:drawing>
                <wp:inline distT="0" distB="0" distL="0" distR="0" wp14:anchorId="4E39F076" wp14:editId="45888917">
                  <wp:extent cx="2190790" cy="16554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7-11 at 2.59.11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840" cy="165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3E0CA" w14:textId="77777777" w:rsidR="00D71CC8" w:rsidRPr="00D71CC8" w:rsidRDefault="00D71CC8" w:rsidP="00D71CC8">
            <w:pPr>
              <w:rPr>
                <w:rFonts w:ascii="Geneva" w:hAnsi="Geneva"/>
                <w:color w:val="3366FF"/>
                <w:sz w:val="20"/>
                <w:szCs w:val="20"/>
              </w:rPr>
            </w:pPr>
          </w:p>
          <w:p w14:paraId="5E7D4E43" w14:textId="002D5A75" w:rsidR="000C069E" w:rsidRPr="00D65605" w:rsidRDefault="000C069E" w:rsidP="00D71CC8">
            <w:pPr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</w:pPr>
            <w:r w:rsidRPr="00D65605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Mark’s comments</w:t>
            </w:r>
            <w:r w:rsidR="0066795A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 xml:space="preserve"> via Nat</w:t>
            </w:r>
            <w:r w:rsidRPr="00D65605">
              <w:rPr>
                <w:rFonts w:ascii="Geneva" w:eastAsia="Times New Roman" w:hAnsi="Geneva" w:cs="Times New Roman"/>
                <w:b/>
                <w:color w:val="3366FF"/>
                <w:sz w:val="20"/>
                <w:szCs w:val="20"/>
              </w:rPr>
              <w:t>:</w:t>
            </w:r>
          </w:p>
          <w:p w14:paraId="2F373877" w14:textId="7130E41D" w:rsidR="00D71CC8" w:rsidRDefault="000C069E" w:rsidP="00D71CC8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Could Jay just replace </w:t>
            </w:r>
            <w:r w:rsidRPr="00D65605">
              <w:rPr>
                <w:rFonts w:ascii="Geneva" w:hAnsi="Geneva" w:cs="Geneva"/>
                <w:b/>
                <w:color w:val="3366FF"/>
                <w:sz w:val="20"/>
                <w:szCs w:val="20"/>
                <w:lang w:val="en-US"/>
              </w:rPr>
              <w:t>End of chapter activities</w:t>
            </w:r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 heading with </w:t>
            </w:r>
            <w:r w:rsidRPr="00D65605">
              <w:rPr>
                <w:rFonts w:ascii="Geneva" w:hAnsi="Geneva" w:cs="Geneva"/>
                <w:b/>
                <w:color w:val="3366FF"/>
                <w:sz w:val="20"/>
                <w:szCs w:val="20"/>
                <w:lang w:val="en-US"/>
              </w:rPr>
              <w:t>End of strand activities</w:t>
            </w:r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 (there are no end of chapter activities, contrary to the digital text</w:t>
            </w:r>
            <w:r w:rsidR="007A3726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 design</w:t>
            </w:r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)</w:t>
            </w:r>
            <w:proofErr w:type="gramStart"/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.</w:t>
            </w:r>
            <w:proofErr w:type="gramEnd"/>
            <w:r w:rsidRPr="00D65605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 </w:t>
            </w:r>
          </w:p>
          <w:p w14:paraId="781C5C4B" w14:textId="747DF7A2" w:rsidR="008664BD" w:rsidRPr="000C069E" w:rsidRDefault="00D71CC8" w:rsidP="00D71CC8">
            <w:pPr>
              <w:widowControl w:val="0"/>
              <w:autoSpaceDE w:val="0"/>
              <w:autoSpaceDN w:val="0"/>
              <w:adjustRightInd w:val="0"/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/>
                <w:sz w:val="20"/>
                <w:szCs w:val="20"/>
              </w:rPr>
              <w:t xml:space="preserve"> </w:t>
            </w:r>
          </w:p>
        </w:tc>
      </w:tr>
      <w:tr w:rsidR="00756FDF" w:rsidRPr="00D65605" w14:paraId="535E34AF" w14:textId="77777777" w:rsidTr="009761F8">
        <w:trPr>
          <w:trHeight w:val="720"/>
        </w:trPr>
        <w:tc>
          <w:tcPr>
            <w:tcW w:w="5211" w:type="dxa"/>
            <w:shd w:val="clear" w:color="auto" w:fill="auto"/>
          </w:tcPr>
          <w:p w14:paraId="6E780F1B" w14:textId="44D7C5E0" w:rsidR="00C32A53" w:rsidRPr="00D65605" w:rsidRDefault="00E21EA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lastRenderedPageBreak/>
              <w:t>Content</w:t>
            </w:r>
            <w:r w:rsidR="00630B14" w:rsidRPr="00D65605">
              <w:rPr>
                <w:rFonts w:ascii="Geneva" w:hAnsi="Geneva"/>
                <w:sz w:val="20"/>
                <w:szCs w:val="20"/>
              </w:rPr>
              <w:t xml:space="preserve"> </w:t>
            </w:r>
            <w:r w:rsidRPr="00D65605">
              <w:rPr>
                <w:rFonts w:ascii="Geneva" w:hAnsi="Geneva"/>
                <w:sz w:val="20"/>
                <w:szCs w:val="20"/>
              </w:rPr>
              <w:t>/</w:t>
            </w:r>
            <w:r w:rsidR="00630B14" w:rsidRPr="00D65605">
              <w:rPr>
                <w:rFonts w:ascii="Geneva" w:hAnsi="Geneva"/>
                <w:sz w:val="20"/>
                <w:szCs w:val="20"/>
              </w:rPr>
              <w:t xml:space="preserve"> base </w:t>
            </w:r>
            <w:r w:rsidR="00C32A53" w:rsidRPr="00D65605">
              <w:rPr>
                <w:rFonts w:ascii="Geneva" w:hAnsi="Geneva"/>
                <w:sz w:val="20"/>
                <w:szCs w:val="20"/>
              </w:rPr>
              <w:t>elements</w:t>
            </w:r>
          </w:p>
          <w:p w14:paraId="7F6E0A21" w14:textId="6DB70851" w:rsidR="002223F6" w:rsidRPr="00D65605" w:rsidRDefault="002223F6" w:rsidP="009C717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Body text </w:t>
            </w:r>
            <w:r w:rsidR="009C7173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–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Arial, left-aligned, single column</w:t>
            </w:r>
          </w:p>
          <w:p w14:paraId="5D04B9AF" w14:textId="181EDF35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Download icon </w:t>
            </w:r>
            <w:r w:rsidR="000C74BA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–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regular and rollover states </w:t>
            </w:r>
          </w:p>
          <w:p w14:paraId="32A096C4" w14:textId="6645B37D" w:rsidR="00921698" w:rsidRPr="00D65605" w:rsidRDefault="00921698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Interactive container (for </w:t>
            </w:r>
            <w:proofErr w:type="spell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TestHub</w:t>
            </w:r>
            <w:proofErr w:type="spellEnd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iframes</w:t>
            </w:r>
            <w:proofErr w:type="spellEnd"/>
            <w:r w:rsidR="00CD5C4D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that link to external content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)</w:t>
            </w:r>
          </w:p>
          <w:p w14:paraId="04A8B6FC" w14:textId="7FF3822D" w:rsidR="00BF6DF6" w:rsidRPr="00D65605" w:rsidRDefault="00BF6D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NB Interactive icon – not required in </w:t>
            </w:r>
            <w:proofErr w:type="gram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CSS</w:t>
            </w:r>
            <w:proofErr w:type="gramEnd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as it will be an overlay on custom </w:t>
            </w:r>
            <w:proofErr w:type="spell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interactives</w:t>
            </w:r>
            <w:proofErr w:type="spellEnd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/widgets. See below for details.</w:t>
            </w:r>
          </w:p>
          <w:p w14:paraId="19545D9F" w14:textId="6C6B103D" w:rsidR="002223F6" w:rsidRPr="00D65605" w:rsidRDefault="00011831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Ca</w:t>
            </w:r>
            <w:r w:rsidR="002223F6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ption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including figure number</w:t>
            </w:r>
            <w:r w:rsidR="00494D8A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, for images</w:t>
            </w:r>
          </w:p>
          <w:p w14:paraId="54985794" w14:textId="2074A85A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URL (regular and rollover states)</w:t>
            </w:r>
          </w:p>
          <w:p w14:paraId="7364B928" w14:textId="77777777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Bullet list - 3 levels</w:t>
            </w:r>
          </w:p>
          <w:p w14:paraId="7A201F0D" w14:textId="77777777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 list</w:t>
            </w:r>
          </w:p>
          <w:p w14:paraId="3D5428BD" w14:textId="77777777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proofErr w:type="spell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Blockquote</w:t>
            </w:r>
            <w:proofErr w:type="spellEnd"/>
          </w:p>
          <w:p w14:paraId="7B97A476" w14:textId="038D3609" w:rsidR="00494D8A" w:rsidRPr="00D65605" w:rsidRDefault="00494D8A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Source line</w:t>
            </w:r>
          </w:p>
          <w:p w14:paraId="60ABAD9B" w14:textId="13B7E2DF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Activity container - 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include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</w:t>
            </w:r>
            <w:proofErr w:type="gramEnd"/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heading, yellow background, 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download icon, 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body text, 3-column table</w:t>
            </w:r>
            <w:r w:rsidR="009C7173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352FF012" w14:textId="3EB9DE73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Task container - 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include </w:t>
            </w:r>
            <w:proofErr w:type="gramStart"/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</w:t>
            </w:r>
            <w:proofErr w:type="gramEnd"/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heading, 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blue background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, downl</w:t>
            </w:r>
            <w:r w:rsidR="00494D8A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oad icon, image, alpha-</w:t>
            </w:r>
            <w:proofErr w:type="spellStart"/>
            <w:r w:rsidR="00494D8A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="00494D8A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list, source line.</w:t>
            </w:r>
          </w:p>
          <w:p w14:paraId="0B19B770" w14:textId="512C097B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Extra container - green/blue background, with </w:t>
            </w:r>
            <w:r w:rsidR="00AD61C0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purple 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head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ing, text, numeric list.</w:t>
            </w:r>
          </w:p>
          <w:p w14:paraId="1054C541" w14:textId="77777777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Psalm text</w:t>
            </w:r>
          </w:p>
          <w:p w14:paraId="1F200430" w14:textId="423D4770" w:rsidR="002223F6" w:rsidRPr="00D65605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Table - 4 column - 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include</w:t>
            </w: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table heading, row heading, body text</w:t>
            </w:r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coloured</w:t>
            </w:r>
            <w:proofErr w:type="spellEnd"/>
            <w:r w:rsidR="00B62891"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background</w:t>
            </w:r>
          </w:p>
          <w:p w14:paraId="59A7364A" w14:textId="77777777" w:rsidR="002223F6" w:rsidRPr="00D65605" w:rsidRDefault="002223F6" w:rsidP="002223F6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Dialogue text</w:t>
            </w:r>
          </w:p>
          <w:p w14:paraId="5F0FF8D4" w14:textId="0EC1C8D1" w:rsidR="0028794A" w:rsidRPr="00D65605" w:rsidRDefault="0028794A" w:rsidP="002223F6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Litany text </w:t>
            </w:r>
          </w:p>
          <w:p w14:paraId="7EDAA9D8" w14:textId="139FF4C6" w:rsidR="0084127D" w:rsidRPr="00D65605" w:rsidRDefault="00A81989" w:rsidP="0084127D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 xml:space="preserve">NB </w:t>
            </w:r>
            <w:r w:rsidR="0084127D" w:rsidRPr="00D65605">
              <w:rPr>
                <w:rFonts w:ascii="Geneva" w:hAnsi="Geneva"/>
                <w:sz w:val="20"/>
                <w:szCs w:val="20"/>
              </w:rPr>
              <w:t>Gallery (galleria) – not required in CSS</w:t>
            </w:r>
          </w:p>
          <w:p w14:paraId="35F9429C" w14:textId="7A7DF9D0" w:rsidR="0084127D" w:rsidRPr="00D65605" w:rsidRDefault="00A81989" w:rsidP="0084127D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 xml:space="preserve">NB </w:t>
            </w:r>
            <w:r w:rsidR="0084127D" w:rsidRPr="00D65605">
              <w:rPr>
                <w:rFonts w:ascii="Geneva" w:hAnsi="Geneva"/>
                <w:sz w:val="20"/>
                <w:szCs w:val="20"/>
              </w:rPr>
              <w:t>Video (</w:t>
            </w:r>
            <w:proofErr w:type="spellStart"/>
            <w:r w:rsidR="0084127D" w:rsidRPr="00D65605">
              <w:rPr>
                <w:rFonts w:ascii="Geneva" w:hAnsi="Geneva"/>
                <w:sz w:val="20"/>
                <w:szCs w:val="20"/>
              </w:rPr>
              <w:t>flowplayer</w:t>
            </w:r>
            <w:proofErr w:type="spellEnd"/>
            <w:r w:rsidR="0084127D" w:rsidRPr="00D65605">
              <w:rPr>
                <w:rFonts w:ascii="Geneva" w:hAnsi="Geneva"/>
                <w:sz w:val="20"/>
                <w:szCs w:val="20"/>
              </w:rPr>
              <w:t>) – not required in CSS</w:t>
            </w:r>
          </w:p>
        </w:tc>
        <w:tc>
          <w:tcPr>
            <w:tcW w:w="4678" w:type="dxa"/>
            <w:shd w:val="clear" w:color="auto" w:fill="auto"/>
          </w:tcPr>
          <w:p w14:paraId="5D4AB7EC" w14:textId="77777777" w:rsidR="00E141B4" w:rsidRPr="00D65605" w:rsidRDefault="00E141B4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67ECADA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938D92D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4F04DDE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01E8122C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F0DD144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021E8C9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FEC31A5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233983D9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083EDE0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049A69C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4896870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5678929D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6A9D69AC" w14:textId="77777777" w:rsidR="00064752" w:rsidRPr="00D65605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3EBE71E" w14:textId="713FD9E7" w:rsidR="00064752" w:rsidRPr="00D65605" w:rsidRDefault="00064752" w:rsidP="00064752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D65605">
              <w:rPr>
                <w:rFonts w:ascii="Geneva" w:hAnsi="Geneva" w:cs="Arial"/>
                <w:sz w:val="20"/>
                <w:szCs w:val="20"/>
              </w:rPr>
              <w:t xml:space="preserve">- Table within </w:t>
            </w:r>
            <w:r w:rsidRPr="00D65605">
              <w:rPr>
                <w:rFonts w:ascii="Geneva" w:hAnsi="Geneva" w:cs="Arial"/>
                <w:b/>
                <w:sz w:val="20"/>
                <w:szCs w:val="20"/>
              </w:rPr>
              <w:t>activity container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 –</w:t>
            </w:r>
          </w:p>
          <w:p w14:paraId="50BA5F48" w14:textId="2DAC28DD" w:rsidR="00064752" w:rsidRPr="00D65605" w:rsidRDefault="00064752" w:rsidP="00064752">
            <w:pPr>
              <w:rPr>
                <w:rFonts w:ascii="Geneva" w:hAnsi="Geneva"/>
                <w:sz w:val="20"/>
                <w:szCs w:val="20"/>
              </w:rPr>
            </w:pPr>
            <w:proofErr w:type="gramStart"/>
            <w:r w:rsidRPr="00D65605">
              <w:rPr>
                <w:rFonts w:ascii="Geneva" w:hAnsi="Geneva"/>
                <w:sz w:val="20"/>
                <w:szCs w:val="20"/>
              </w:rPr>
              <w:t>please</w:t>
            </w:r>
            <w:proofErr w:type="gramEnd"/>
            <w:r w:rsidRPr="00D65605">
              <w:rPr>
                <w:rFonts w:ascii="Geneva" w:hAnsi="Geneva"/>
                <w:sz w:val="20"/>
                <w:szCs w:val="20"/>
              </w:rPr>
              <w:t xml:space="preserve"> provide two examples of this table – one with mid yellow background as pictured in screen design PDF, an</w:t>
            </w:r>
            <w:r w:rsidR="00B62891" w:rsidRPr="00D65605">
              <w:rPr>
                <w:rFonts w:ascii="Geneva" w:hAnsi="Geneva"/>
                <w:sz w:val="20"/>
                <w:szCs w:val="20"/>
              </w:rPr>
              <w:t xml:space="preserve">d one with white background, </w:t>
            </w:r>
            <w:r w:rsidRPr="00D65605">
              <w:rPr>
                <w:rFonts w:ascii="Geneva" w:hAnsi="Geneva"/>
                <w:sz w:val="20"/>
                <w:szCs w:val="20"/>
              </w:rPr>
              <w:t>yellow lines.</w:t>
            </w:r>
          </w:p>
        </w:tc>
        <w:tc>
          <w:tcPr>
            <w:tcW w:w="6379" w:type="dxa"/>
            <w:shd w:val="clear" w:color="auto" w:fill="auto"/>
          </w:tcPr>
          <w:p w14:paraId="04B8AF3B" w14:textId="7130E6F8" w:rsidR="00E375CF" w:rsidRPr="00D65605" w:rsidRDefault="00E375CF" w:rsidP="00E375CF">
            <w:pPr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Nat’s comments: </w:t>
            </w:r>
            <w:r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br/>
              <w:t>Table within Activity box</w:t>
            </w:r>
          </w:p>
          <w:p w14:paraId="3C272DB8" w14:textId="5B2246FB" w:rsidR="00E375CF" w:rsidRPr="00D65605" w:rsidRDefault="00E375CF" w:rsidP="00E375CF">
            <w:pPr>
              <w:rPr>
                <w:rFonts w:ascii="Geneva" w:hAnsi="Geneva"/>
                <w:color w:val="3366FF"/>
                <w:sz w:val="20"/>
                <w:szCs w:val="20"/>
              </w:rPr>
            </w:pP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Currently, </w:t>
            </w:r>
            <w:r w:rsidR="009D61CD">
              <w:rPr>
                <w:rFonts w:ascii="Geneva" w:hAnsi="Geneva"/>
                <w:color w:val="3366FF"/>
                <w:sz w:val="20"/>
                <w:szCs w:val="20"/>
              </w:rPr>
              <w:t xml:space="preserve">first 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table within activity doesn’t sit within activity box. See screenshot below. </w:t>
            </w:r>
            <w:r w:rsidR="009D61CD">
              <w:rPr>
                <w:rFonts w:ascii="Geneva" w:hAnsi="Geneva"/>
                <w:color w:val="3366FF"/>
                <w:sz w:val="20"/>
                <w:szCs w:val="20"/>
              </w:rPr>
              <w:t>For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</w:t>
            </w:r>
            <w:r w:rsidR="008528F2">
              <w:rPr>
                <w:rFonts w:ascii="Geneva" w:hAnsi="Geneva"/>
                <w:color w:val="3366FF"/>
                <w:sz w:val="20"/>
                <w:szCs w:val="20"/>
              </w:rPr>
              <w:t>the second/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>alternative table style</w:t>
            </w:r>
            <w:r w:rsidR="009D61CD">
              <w:rPr>
                <w:rFonts w:ascii="Geneva" w:hAnsi="Geneva"/>
                <w:color w:val="3366FF"/>
                <w:sz w:val="20"/>
                <w:szCs w:val="20"/>
              </w:rPr>
              <w:t xml:space="preserve">, please 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change white row to white </w:t>
            </w:r>
            <w:r w:rsidR="009D61CD">
              <w:rPr>
                <w:rFonts w:ascii="Geneva" w:hAnsi="Geneva"/>
                <w:color w:val="3366FF"/>
                <w:sz w:val="20"/>
                <w:szCs w:val="20"/>
              </w:rPr>
              <w:t>left-hand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column (</w:t>
            </w:r>
            <w:r w:rsidR="009D61CD">
              <w:rPr>
                <w:rFonts w:ascii="Geneva" w:hAnsi="Geneva"/>
                <w:color w:val="3366FF"/>
                <w:sz w:val="20"/>
                <w:szCs w:val="20"/>
              </w:rPr>
              <w:t xml:space="preserve">i.e. </w:t>
            </w:r>
            <w:r w:rsidR="00355211">
              <w:rPr>
                <w:rFonts w:ascii="Geneva" w:hAnsi="Geneva"/>
                <w:color w:val="3366FF"/>
                <w:sz w:val="20"/>
                <w:szCs w:val="20"/>
              </w:rPr>
              <w:t xml:space="preserve">the column that’s 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>for images</w:t>
            </w:r>
            <w:r w:rsidR="00355211">
              <w:rPr>
                <w:rFonts w:ascii="Geneva" w:hAnsi="Geneva"/>
                <w:color w:val="3366FF"/>
                <w:sz w:val="20"/>
                <w:szCs w:val="20"/>
              </w:rPr>
              <w:t xml:space="preserve"> only</w:t>
            </w:r>
            <w:r w:rsidRPr="00D65605">
              <w:rPr>
                <w:rFonts w:ascii="Geneva" w:hAnsi="Geneva"/>
                <w:color w:val="3366FF"/>
                <w:sz w:val="20"/>
                <w:szCs w:val="20"/>
              </w:rPr>
              <w:t>).</w:t>
            </w:r>
          </w:p>
          <w:p w14:paraId="32A5263D" w14:textId="139B4D2D" w:rsidR="00E375CF" w:rsidRPr="00D65605" w:rsidRDefault="00BC5F7B" w:rsidP="00E375CF">
            <w:pPr>
              <w:rPr>
                <w:rFonts w:ascii="Geneva" w:eastAsia="Times New Roman" w:hAnsi="Geneva" w:cs="Times New Roman"/>
                <w:color w:val="3366FF"/>
                <w:sz w:val="20"/>
                <w:szCs w:val="20"/>
              </w:rPr>
            </w:pPr>
            <w:r w:rsidRPr="00D65605">
              <w:rPr>
                <w:rFonts w:ascii="Geneva" w:hAnsi="Geneva"/>
                <w:noProof/>
                <w:sz w:val="20"/>
                <w:szCs w:val="20"/>
                <w:lang w:val="en-US"/>
              </w:rPr>
              <w:drawing>
                <wp:inline distT="0" distB="0" distL="0" distR="0" wp14:anchorId="47EC801A" wp14:editId="02A9413A">
                  <wp:extent cx="2523525" cy="16173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7-11 at 11.58.21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608" cy="161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0C858" w14:textId="77777777" w:rsidR="00C32A53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  <w:p w14:paraId="377B5A58" w14:textId="77777777" w:rsidR="008528F2" w:rsidRDefault="008528F2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  <w:p w14:paraId="55A86FAB" w14:textId="51A09365" w:rsidR="00AF65B3" w:rsidRPr="00BC1A21" w:rsidRDefault="00AF65B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 w:rsidRPr="00BC1A21">
              <w:rPr>
                <w:rFonts w:ascii="Geneva" w:hAnsi="Geneva"/>
                <w:b/>
                <w:color w:val="3366FF"/>
                <w:sz w:val="20"/>
                <w:szCs w:val="20"/>
              </w:rPr>
              <w:t>Harriet’s comments:</w:t>
            </w:r>
          </w:p>
          <w:p w14:paraId="1BC73CB8" w14:textId="0119B0CF" w:rsidR="00AF65B3" w:rsidRPr="00AF65B3" w:rsidRDefault="00AF65B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 w:rsidRPr="00AF65B3">
              <w:rPr>
                <w:rFonts w:ascii="Geneva" w:hAnsi="Geneva"/>
                <w:b/>
                <w:color w:val="3366FF"/>
                <w:sz w:val="20"/>
                <w:szCs w:val="20"/>
              </w:rPr>
              <w:t>Psalm text</w:t>
            </w:r>
          </w:p>
          <w:p w14:paraId="40C25A53" w14:textId="77777777" w:rsidR="00AF65B3" w:rsidRPr="00AF65B3" w:rsidRDefault="00AF65B3" w:rsidP="00AF65B3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I just have a couple of comments regarding the display of </w:t>
            </w:r>
            <w:r w:rsidRPr="00AF65B3">
              <w:rPr>
                <w:rFonts w:ascii="Geneva" w:hAnsi="Geneva" w:cs="Geneva"/>
                <w:b/>
                <w:bCs/>
                <w:color w:val="3366FF"/>
                <w:sz w:val="20"/>
                <w:szCs w:val="20"/>
                <w:lang w:val="en-US"/>
              </w:rPr>
              <w:t xml:space="preserve">Psalm 8 </w:t>
            </w: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(div class="psalm")</w:t>
            </w:r>
          </w:p>
          <w:p w14:paraId="7B1002BB" w14:textId="77777777" w:rsidR="00AF65B3" w:rsidRPr="00AF65B3" w:rsidRDefault="00AF65B3" w:rsidP="00AF65B3">
            <w:pPr>
              <w:widowControl w:val="0"/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</w:p>
          <w:p w14:paraId="3045C54F" w14:textId="77777777" w:rsidR="00AF65B3" w:rsidRPr="00AF65B3" w:rsidRDefault="00AF65B3" w:rsidP="00946F6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Looks to me like there is too much space between the lines of 'Psalm 8' and 'Divine Majesty and Human Dignity'. I don't think this is a CSS thing - it could be fixed by using a &lt;</w:t>
            </w:r>
            <w:proofErr w:type="spellStart"/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br</w:t>
            </w:r>
            <w:proofErr w:type="spellEnd"/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&gt; between the lines, rather than starting the second one with a new &lt;h5&gt;</w:t>
            </w: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br/>
            </w:r>
          </w:p>
          <w:p w14:paraId="7FAF2776" w14:textId="77777777" w:rsidR="00AF65B3" w:rsidRPr="00AF65B3" w:rsidRDefault="00AF65B3" w:rsidP="00946F6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Psalm text is missing.</w:t>
            </w: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br/>
            </w:r>
          </w:p>
          <w:p w14:paraId="7D89C9CE" w14:textId="77777777" w:rsidR="00AF65B3" w:rsidRPr="00AF65B3" w:rsidRDefault="00AF65B3" w:rsidP="00946F6F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</w:pP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If footnote-like text that is there is using Psalm style, then all wrapped text should be indented (the only long line is '1', but it's clearly not wrapping correctly)</w:t>
            </w: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br/>
            </w:r>
          </w:p>
          <w:p w14:paraId="18E63A7B" w14:textId="18CB8209" w:rsidR="00AF65B3" w:rsidRPr="00D65605" w:rsidRDefault="00AF65B3" w:rsidP="00D11E0E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Geneva" w:hAnsi="Geneva"/>
                <w:sz w:val="20"/>
                <w:szCs w:val="20"/>
              </w:rPr>
            </w:pP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>Entire Psalm, including heading, should be more indented that regular body text.</w:t>
            </w:r>
            <w:r w:rsidRPr="00AF65B3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br/>
              <w:t>This is not entirely obvious from the digital design document, as the Psalm is on a page on its own. But you can tell if you compare it with left-alignment of body text on other pages. And it is very clear from print text design that this is how it should be.</w:t>
            </w:r>
            <w:r w:rsidR="00D11E0E">
              <w:rPr>
                <w:rFonts w:ascii="Geneva" w:hAnsi="Geneva" w:cs="Geneva"/>
                <w:color w:val="3366FF"/>
                <w:sz w:val="20"/>
                <w:szCs w:val="20"/>
                <w:lang w:val="en-US"/>
              </w:rPr>
              <w:t xml:space="preserve"> </w:t>
            </w:r>
            <w:r w:rsidR="00D11E0E" w:rsidRPr="00D11E0E">
              <w:rPr>
                <w:rFonts w:ascii="Geneva" w:hAnsi="Geneva" w:cs="Geneva"/>
                <w:i/>
                <w:color w:val="3366FF"/>
                <w:sz w:val="20"/>
                <w:szCs w:val="20"/>
                <w:lang w:val="en-US"/>
              </w:rPr>
              <w:t>[Jay, see screenshot of print text design, below</w:t>
            </w:r>
            <w:r w:rsidR="00D11E0E">
              <w:rPr>
                <w:rFonts w:ascii="Geneva" w:hAnsi="Geneva" w:cs="Geneva"/>
                <w:i/>
                <w:color w:val="3366FF"/>
                <w:sz w:val="20"/>
                <w:szCs w:val="20"/>
                <w:lang w:val="en-US"/>
              </w:rPr>
              <w:t>, for ref</w:t>
            </w:r>
            <w:r w:rsidR="00D11E0E" w:rsidRPr="00D11E0E">
              <w:rPr>
                <w:rFonts w:ascii="Geneva" w:hAnsi="Geneva" w:cs="Geneva"/>
                <w:i/>
                <w:color w:val="3366FF"/>
                <w:sz w:val="20"/>
                <w:szCs w:val="20"/>
                <w:lang w:val="en-US"/>
              </w:rPr>
              <w:t>. Nat]</w:t>
            </w:r>
            <w:r w:rsidR="00D11E0E">
              <w:rPr>
                <w:rFonts w:ascii="Geneva" w:hAnsi="Geneva" w:cs="Geneva"/>
                <w:i/>
                <w:color w:val="3366FF"/>
                <w:sz w:val="20"/>
                <w:szCs w:val="20"/>
                <w:lang w:val="en-US"/>
              </w:rPr>
              <w:br/>
            </w:r>
            <w:r w:rsidR="00D11E0E">
              <w:rPr>
                <w:rFonts w:ascii="Geneva" w:hAnsi="Geneva"/>
                <w:noProof/>
                <w:sz w:val="20"/>
                <w:szCs w:val="20"/>
                <w:lang w:val="en-US"/>
              </w:rPr>
              <w:drawing>
                <wp:inline distT="0" distB="0" distL="0" distR="0" wp14:anchorId="30501362" wp14:editId="3357D656">
                  <wp:extent cx="2086776" cy="22777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7-11 at 5.15.19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66" cy="22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FDF" w:rsidRPr="00D65605" w14:paraId="1C1772DF" w14:textId="77777777" w:rsidTr="009761F8">
        <w:trPr>
          <w:trHeight w:val="720"/>
        </w:trPr>
        <w:tc>
          <w:tcPr>
            <w:tcW w:w="5211" w:type="dxa"/>
            <w:shd w:val="clear" w:color="auto" w:fill="auto"/>
          </w:tcPr>
          <w:p w14:paraId="6017F9A9" w14:textId="45712DF8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Images</w:t>
            </w:r>
            <w:r w:rsidR="001B53CA" w:rsidRPr="00D65605">
              <w:rPr>
                <w:rFonts w:ascii="Geneva" w:hAnsi="Geneva"/>
                <w:sz w:val="20"/>
                <w:szCs w:val="20"/>
              </w:rPr>
              <w:t xml:space="preserve"> – please show examples of:</w:t>
            </w:r>
          </w:p>
          <w:p w14:paraId="2D3D61A1" w14:textId="77777777" w:rsidR="002223F6" w:rsidRPr="00D65605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 xml:space="preserve">- </w:t>
            </w:r>
            <w:proofErr w:type="gramStart"/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full</w:t>
            </w:r>
            <w:proofErr w:type="gramEnd"/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-width images</w:t>
            </w:r>
          </w:p>
          <w:p w14:paraId="26D72127" w14:textId="77777777" w:rsidR="002223F6" w:rsidRPr="00D65605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- Landscape images: centred + 70% wide</w:t>
            </w:r>
          </w:p>
          <w:p w14:paraId="261F8978" w14:textId="77777777" w:rsidR="002223F6" w:rsidRPr="00D65605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- Portrait images: float-right (i.e. right-aligned with text) + 40% wide</w:t>
            </w:r>
          </w:p>
          <w:p w14:paraId="22E99231" w14:textId="2469F8B6" w:rsidR="002223F6" w:rsidRPr="00D65605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[NB Portrait images should wrap with paragraph]</w:t>
            </w:r>
          </w:p>
          <w:p w14:paraId="759A3438" w14:textId="77777777" w:rsidR="002223F6" w:rsidRPr="00D65605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- 2-up (2x side by side) 100%</w:t>
            </w:r>
          </w:p>
          <w:p w14:paraId="118A2F4F" w14:textId="0EA8BD48" w:rsidR="00C32A53" w:rsidRPr="00D65605" w:rsidRDefault="002223F6" w:rsidP="001B53CA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D65605">
              <w:rPr>
                <w:rFonts w:ascii="Geneva" w:hAnsi="Geneva" w:cs="Arial"/>
                <w:color w:val="000000"/>
                <w:sz w:val="20"/>
                <w:szCs w:val="20"/>
              </w:rPr>
              <w:t>- Author profile: smaller float-right + 25%.</w:t>
            </w:r>
            <w:r w:rsidR="001B53CA" w:rsidRPr="00D65605">
              <w:rPr>
                <w:rFonts w:ascii="Geneva" w:hAnsi="Geneva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14:paraId="7D45B154" w14:textId="77777777" w:rsidR="00C32A53" w:rsidRPr="00D6560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</w:tc>
        <w:tc>
          <w:tcPr>
            <w:tcW w:w="6379" w:type="dxa"/>
            <w:shd w:val="clear" w:color="auto" w:fill="auto"/>
          </w:tcPr>
          <w:p w14:paraId="3A1A7253" w14:textId="3237F376" w:rsidR="00572A70" w:rsidRPr="00572A70" w:rsidRDefault="00572A70" w:rsidP="00572A70">
            <w:pPr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 w:rsidRPr="00572A70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Nat’s </w:t>
            </w:r>
            <w:r w:rsidR="000A2F3F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internal </w:t>
            </w:r>
            <w:r w:rsidRPr="00572A70">
              <w:rPr>
                <w:rFonts w:ascii="Geneva" w:hAnsi="Geneva"/>
                <w:b/>
                <w:color w:val="3366FF"/>
                <w:sz w:val="20"/>
                <w:szCs w:val="20"/>
              </w:rPr>
              <w:t>comments:</w:t>
            </w:r>
          </w:p>
          <w:p w14:paraId="75B0D63A" w14:textId="2849A7CC" w:rsidR="00CB65B8" w:rsidRPr="007F5EEA" w:rsidRDefault="00D11E0E" w:rsidP="00CB65B8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color w:val="3366FF"/>
                <w:sz w:val="20"/>
                <w:szCs w:val="20"/>
              </w:rPr>
            </w:pPr>
            <w:r>
              <w:rPr>
                <w:rFonts w:ascii="Geneva" w:hAnsi="Geneva"/>
                <w:b/>
                <w:color w:val="3366FF"/>
                <w:sz w:val="20"/>
                <w:szCs w:val="20"/>
              </w:rPr>
              <w:t>[</w:t>
            </w:r>
            <w:r w:rsidR="00572A70" w:rsidRPr="008528F2">
              <w:rPr>
                <w:rFonts w:ascii="Geneva" w:hAnsi="Geneva"/>
                <w:b/>
                <w:color w:val="3366FF"/>
                <w:sz w:val="20"/>
                <w:szCs w:val="20"/>
              </w:rPr>
              <w:t>Linda</w:t>
            </w:r>
            <w:r w:rsidR="00572A70" w:rsidRPr="00572A70">
              <w:rPr>
                <w:rFonts w:ascii="Geneva" w:hAnsi="Geneva"/>
                <w:color w:val="3366FF"/>
                <w:sz w:val="20"/>
                <w:szCs w:val="20"/>
              </w:rPr>
              <w:t xml:space="preserve">, you </w:t>
            </w:r>
            <w:r w:rsidR="008528F2">
              <w:rPr>
                <w:rFonts w:ascii="Geneva" w:hAnsi="Geneva"/>
                <w:color w:val="3366FF"/>
                <w:sz w:val="20"/>
                <w:szCs w:val="20"/>
              </w:rPr>
              <w:t xml:space="preserve">mentioned that you </w:t>
            </w:r>
            <w:r w:rsidR="00572A70" w:rsidRPr="00572A70">
              <w:rPr>
                <w:rFonts w:ascii="Geneva" w:hAnsi="Geneva"/>
                <w:color w:val="3366FF"/>
                <w:sz w:val="20"/>
                <w:szCs w:val="20"/>
              </w:rPr>
              <w:t>would like images t</w:t>
            </w:r>
            <w:r w:rsidR="008528F2">
              <w:rPr>
                <w:rFonts w:ascii="Geneva" w:hAnsi="Geneva"/>
                <w:color w:val="3366FF"/>
                <w:sz w:val="20"/>
                <w:szCs w:val="20"/>
              </w:rPr>
              <w:t>o be full width where possible – FYI, t</w:t>
            </w:r>
            <w:r w:rsidR="00572A70" w:rsidRPr="00572A70">
              <w:rPr>
                <w:rFonts w:ascii="Geneva" w:hAnsi="Geneva"/>
                <w:color w:val="3366FF"/>
                <w:sz w:val="20"/>
                <w:szCs w:val="20"/>
              </w:rPr>
              <w:t xml:space="preserve">his will be an instruction for the </w:t>
            </w:r>
            <w:proofErr w:type="spellStart"/>
            <w:r w:rsidR="00572A70" w:rsidRPr="00572A70">
              <w:rPr>
                <w:rFonts w:ascii="Geneva" w:hAnsi="Geneva"/>
                <w:color w:val="3366FF"/>
                <w:sz w:val="20"/>
                <w:szCs w:val="20"/>
              </w:rPr>
              <w:t>ePub</w:t>
            </w:r>
            <w:proofErr w:type="spellEnd"/>
            <w:r w:rsidR="00572A70" w:rsidRPr="00572A70">
              <w:rPr>
                <w:rFonts w:ascii="Geneva" w:hAnsi="Geneva"/>
                <w:color w:val="3366FF"/>
                <w:sz w:val="20"/>
                <w:szCs w:val="20"/>
              </w:rPr>
              <w:t xml:space="preserve"> developer rather than Jay.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>]</w:t>
            </w:r>
            <w:r w:rsidR="007F5EEA">
              <w:rPr>
                <w:rFonts w:ascii="Geneva" w:hAnsi="Geneva"/>
                <w:color w:val="3366FF"/>
                <w:sz w:val="20"/>
                <w:szCs w:val="20"/>
              </w:rPr>
              <w:t xml:space="preserve"> </w:t>
            </w:r>
            <w:r w:rsidR="00CB65B8" w:rsidRPr="00CB65B8">
              <w:rPr>
                <w:rFonts w:ascii="Geneva" w:hAnsi="Geneva"/>
                <w:i/>
                <w:color w:val="3366FF"/>
                <w:sz w:val="20"/>
                <w:szCs w:val="20"/>
              </w:rPr>
              <w:t>Jay, th</w:t>
            </w:r>
            <w:r w:rsidR="00CB65B8">
              <w:rPr>
                <w:rFonts w:ascii="Geneva" w:hAnsi="Geneva"/>
                <w:i/>
                <w:color w:val="3366FF"/>
                <w:sz w:val="20"/>
                <w:szCs w:val="20"/>
              </w:rPr>
              <w:t xml:space="preserve">ese are </w:t>
            </w:r>
            <w:r w:rsidR="00CB65B8" w:rsidRPr="00CB65B8">
              <w:rPr>
                <w:rFonts w:ascii="Geneva" w:hAnsi="Geneva"/>
                <w:i/>
                <w:color w:val="3366FF"/>
                <w:sz w:val="20"/>
                <w:szCs w:val="20"/>
              </w:rPr>
              <w:t>OK as is.</w:t>
            </w:r>
          </w:p>
        </w:tc>
      </w:tr>
      <w:tr w:rsidR="00756FDF" w:rsidRPr="00D65605" w14:paraId="5A7002C2" w14:textId="77777777" w:rsidTr="009761F8">
        <w:trPr>
          <w:trHeight w:val="747"/>
        </w:trPr>
        <w:tc>
          <w:tcPr>
            <w:tcW w:w="5211" w:type="dxa"/>
            <w:shd w:val="clear" w:color="auto" w:fill="auto"/>
          </w:tcPr>
          <w:p w14:paraId="584E8403" w14:textId="560A501D" w:rsidR="00C32A53" w:rsidRPr="00D65605" w:rsidRDefault="009C424E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D65605">
              <w:rPr>
                <w:rFonts w:ascii="Geneva" w:hAnsi="Geneva"/>
                <w:sz w:val="20"/>
                <w:szCs w:val="20"/>
              </w:rPr>
              <w:t>Custom interactive</w:t>
            </w:r>
            <w:r w:rsidR="00B50F22" w:rsidRPr="00D65605">
              <w:rPr>
                <w:rFonts w:ascii="Geneva" w:hAnsi="Geneva"/>
                <w:sz w:val="20"/>
                <w:szCs w:val="20"/>
              </w:rPr>
              <w:t xml:space="preserve"> / w</w:t>
            </w:r>
            <w:r w:rsidR="00C32A53" w:rsidRPr="00D65605">
              <w:rPr>
                <w:rFonts w:ascii="Geneva" w:hAnsi="Geneva"/>
                <w:sz w:val="20"/>
                <w:szCs w:val="20"/>
              </w:rPr>
              <w:t>idget</w:t>
            </w:r>
            <w:r w:rsidRPr="00D65605">
              <w:rPr>
                <w:rFonts w:ascii="Geneva" w:hAnsi="Geneva"/>
                <w:sz w:val="20"/>
                <w:szCs w:val="20"/>
              </w:rPr>
              <w:t xml:space="preserve"> with icon overlay</w:t>
            </w:r>
          </w:p>
          <w:p w14:paraId="4A9E9BF8" w14:textId="45A8BB68" w:rsidR="009C424E" w:rsidRPr="00D65605" w:rsidRDefault="009C424E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752A69A2" w14:textId="3B41BBA3" w:rsidR="00C32A53" w:rsidRPr="00D65605" w:rsidRDefault="009C424E" w:rsidP="009C424E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proofErr w:type="gramStart"/>
            <w:r w:rsidRPr="00D65605">
              <w:rPr>
                <w:rFonts w:ascii="Geneva" w:hAnsi="Geneva" w:cs="Arial"/>
                <w:sz w:val="20"/>
                <w:szCs w:val="20"/>
              </w:rPr>
              <w:t xml:space="preserve">Widget </w:t>
            </w:r>
            <w:r w:rsidR="00FB575D" w:rsidRPr="00D65605">
              <w:rPr>
                <w:rFonts w:ascii="Geneva" w:hAnsi="Geneva" w:cs="Arial"/>
                <w:sz w:val="20"/>
                <w:szCs w:val="20"/>
              </w:rPr>
              <w:t xml:space="preserve">with icon overlay 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will be </w:t>
            </w:r>
            <w:r w:rsidR="00FB575D" w:rsidRPr="00D65605">
              <w:rPr>
                <w:rFonts w:ascii="Geneva" w:hAnsi="Geneva" w:cs="Arial"/>
                <w:sz w:val="20"/>
                <w:szCs w:val="20"/>
              </w:rPr>
              <w:t>created separately by software developer</w:t>
            </w:r>
            <w:proofErr w:type="gramEnd"/>
            <w:r w:rsidR="00FB575D" w:rsidRPr="00D65605">
              <w:rPr>
                <w:rFonts w:ascii="Geneva" w:hAnsi="Geneva" w:cs="Arial"/>
                <w:sz w:val="20"/>
                <w:szCs w:val="20"/>
              </w:rPr>
              <w:t xml:space="preserve">. Widget will be </w:t>
            </w:r>
            <w:r w:rsidRPr="00D65605">
              <w:rPr>
                <w:rFonts w:ascii="Geneva" w:hAnsi="Geneva" w:cs="Arial"/>
                <w:sz w:val="20"/>
                <w:szCs w:val="20"/>
              </w:rPr>
              <w:t xml:space="preserve">inserted into html page with an </w:t>
            </w:r>
            <w:proofErr w:type="spellStart"/>
            <w:r w:rsidRPr="00D65605">
              <w:rPr>
                <w:rFonts w:ascii="Geneva" w:hAnsi="Geneva" w:cs="Arial"/>
                <w:sz w:val="20"/>
                <w:szCs w:val="20"/>
              </w:rPr>
              <w:t>iframe</w:t>
            </w:r>
            <w:proofErr w:type="spellEnd"/>
            <w:r w:rsidRPr="00D65605">
              <w:rPr>
                <w:rFonts w:ascii="Geneva" w:hAnsi="Geneva" w:cs="Arial"/>
                <w:sz w:val="20"/>
                <w:szCs w:val="20"/>
              </w:rPr>
              <w:t xml:space="preserve">, caption under </w:t>
            </w:r>
            <w:proofErr w:type="spellStart"/>
            <w:r w:rsidRPr="00D65605">
              <w:rPr>
                <w:rFonts w:ascii="Geneva" w:hAnsi="Geneva" w:cs="Arial"/>
                <w:sz w:val="20"/>
                <w:szCs w:val="20"/>
              </w:rPr>
              <w:t>iframe</w:t>
            </w:r>
            <w:proofErr w:type="spellEnd"/>
            <w:r w:rsidRPr="00D65605">
              <w:rPr>
                <w:rFonts w:ascii="Geneva" w:hAnsi="Geneva" w:cs="Arial"/>
                <w:sz w:val="20"/>
                <w:szCs w:val="20"/>
              </w:rPr>
              <w:t xml:space="preserve">, </w:t>
            </w:r>
            <w:proofErr w:type="gramStart"/>
            <w:r w:rsidRPr="00D65605">
              <w:rPr>
                <w:rFonts w:ascii="Geneva" w:hAnsi="Geneva" w:cs="Arial"/>
                <w:sz w:val="20"/>
                <w:szCs w:val="20"/>
              </w:rPr>
              <w:t>100</w:t>
            </w:r>
            <w:proofErr w:type="gramEnd"/>
            <w:r w:rsidRPr="00D65605">
              <w:rPr>
                <w:rFonts w:ascii="Geneva" w:hAnsi="Geneva" w:cs="Arial"/>
                <w:sz w:val="20"/>
                <w:szCs w:val="20"/>
              </w:rPr>
              <w:t xml:space="preserve">% width. </w:t>
            </w:r>
            <w:r w:rsidRPr="00296FD5">
              <w:rPr>
                <w:rFonts w:ascii="Geneva" w:hAnsi="Geneva" w:cs="Arial"/>
                <w:strike/>
                <w:sz w:val="20"/>
                <w:szCs w:val="20"/>
              </w:rPr>
              <w:t>For CSS, please use</w:t>
            </w:r>
            <w:r w:rsidR="00FB575D" w:rsidRPr="00296FD5">
              <w:rPr>
                <w:rFonts w:ascii="Geneva" w:hAnsi="Geneva" w:cs="Arial"/>
                <w:strike/>
                <w:sz w:val="20"/>
                <w:szCs w:val="20"/>
              </w:rPr>
              <w:t xml:space="preserve"> screenshot (shown below) of widget &amp; </w:t>
            </w:r>
            <w:r w:rsidRPr="00296FD5">
              <w:rPr>
                <w:rFonts w:ascii="Geneva" w:hAnsi="Geneva" w:cs="Arial"/>
                <w:strike/>
                <w:sz w:val="20"/>
                <w:szCs w:val="20"/>
              </w:rPr>
              <w:t xml:space="preserve">icon from PDF, for </w:t>
            </w:r>
            <w:r w:rsidR="007108EE" w:rsidRPr="00296FD5">
              <w:rPr>
                <w:rFonts w:ascii="Geneva" w:hAnsi="Geneva" w:cs="Arial"/>
                <w:strike/>
                <w:sz w:val="20"/>
                <w:szCs w:val="20"/>
              </w:rPr>
              <w:t xml:space="preserve">our </w:t>
            </w:r>
            <w:r w:rsidRPr="00296FD5">
              <w:rPr>
                <w:rFonts w:ascii="Geneva" w:hAnsi="Geneva" w:cs="Arial"/>
                <w:strike/>
                <w:sz w:val="20"/>
                <w:szCs w:val="20"/>
              </w:rPr>
              <w:t xml:space="preserve">visual reference. </w:t>
            </w:r>
            <w:r w:rsidR="0028794A" w:rsidRPr="00D65605">
              <w:rPr>
                <w:rFonts w:ascii="Geneva" w:hAnsi="Geneva" w:cs="Arial"/>
                <w:sz w:val="20"/>
                <w:szCs w:val="20"/>
              </w:rPr>
              <w:t xml:space="preserve">Purple interactive border and heading not required custom </w:t>
            </w:r>
            <w:proofErr w:type="spellStart"/>
            <w:r w:rsidR="0028794A" w:rsidRPr="00D65605">
              <w:rPr>
                <w:rFonts w:ascii="Geneva" w:hAnsi="Geneva" w:cs="Arial"/>
                <w:sz w:val="20"/>
                <w:szCs w:val="20"/>
              </w:rPr>
              <w:t>interactives</w:t>
            </w:r>
            <w:proofErr w:type="spellEnd"/>
            <w:r w:rsidR="0028794A" w:rsidRPr="00D65605">
              <w:rPr>
                <w:rFonts w:ascii="Geneva" w:hAnsi="Geneva" w:cs="Arial"/>
                <w:sz w:val="20"/>
                <w:szCs w:val="20"/>
              </w:rPr>
              <w:t>/widgets.</w:t>
            </w:r>
          </w:p>
          <w:p w14:paraId="41D25375" w14:textId="7723586B" w:rsidR="009C424E" w:rsidRPr="00D65605" w:rsidRDefault="009C424E" w:rsidP="009C424E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D65605">
              <w:rPr>
                <w:rFonts w:ascii="Geneva" w:hAnsi="Geneva"/>
                <w:noProof/>
                <w:sz w:val="20"/>
                <w:szCs w:val="20"/>
                <w:lang w:val="en-US"/>
              </w:rPr>
              <w:drawing>
                <wp:inline distT="0" distB="0" distL="0" distR="0" wp14:anchorId="220408B8" wp14:editId="0FCF3A76">
                  <wp:extent cx="2061845" cy="212878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7-03 at 4.33.33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212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shd w:val="clear" w:color="auto" w:fill="auto"/>
          </w:tcPr>
          <w:p w14:paraId="22A0CB8A" w14:textId="2783C1D9" w:rsidR="00D65605" w:rsidRDefault="00D65605" w:rsidP="00756FDF">
            <w:pPr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Nat’s </w:t>
            </w:r>
            <w:r w:rsidR="000A2F3F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internal </w:t>
            </w:r>
            <w:r>
              <w:rPr>
                <w:rFonts w:ascii="Geneva" w:hAnsi="Geneva"/>
                <w:b/>
                <w:color w:val="3366FF"/>
                <w:sz w:val="20"/>
                <w:szCs w:val="20"/>
              </w:rPr>
              <w:t>comments:</w:t>
            </w:r>
          </w:p>
          <w:p w14:paraId="4A37BECB" w14:textId="07B41546" w:rsidR="00756FDF" w:rsidRPr="00D65605" w:rsidRDefault="00756FDF" w:rsidP="00756FDF">
            <w:pPr>
              <w:rPr>
                <w:rFonts w:ascii="Geneva" w:hAnsi="Geneva"/>
                <w:b/>
                <w:color w:val="3366FF"/>
                <w:sz w:val="20"/>
                <w:szCs w:val="20"/>
              </w:rPr>
            </w:pPr>
            <w:r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Alternate </w:t>
            </w:r>
            <w:proofErr w:type="spellStart"/>
            <w:r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t>iframe</w:t>
            </w:r>
            <w:proofErr w:type="spellEnd"/>
            <w:r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t xml:space="preserve"> style</w:t>
            </w:r>
          </w:p>
          <w:p w14:paraId="3CD88B97" w14:textId="0204A9FD" w:rsidR="00C32A53" w:rsidRPr="007F5EEA" w:rsidRDefault="00CB65B8" w:rsidP="007F5EEA">
            <w:pPr>
              <w:rPr>
                <w:rFonts w:ascii="Geneva" w:hAnsi="Geneva"/>
                <w:color w:val="3366FF"/>
                <w:sz w:val="20"/>
                <w:szCs w:val="20"/>
              </w:rPr>
            </w:pPr>
            <w:r>
              <w:rPr>
                <w:rFonts w:ascii="Geneva" w:hAnsi="Geneva"/>
                <w:b/>
                <w:color w:val="3366FF"/>
                <w:sz w:val="20"/>
                <w:szCs w:val="20"/>
              </w:rPr>
              <w:t>[</w:t>
            </w:r>
            <w:r w:rsidR="00756FDF" w:rsidRPr="00D65605">
              <w:rPr>
                <w:rFonts w:ascii="Geneva" w:hAnsi="Geneva"/>
                <w:b/>
                <w:color w:val="3366FF"/>
                <w:sz w:val="20"/>
                <w:szCs w:val="20"/>
              </w:rPr>
              <w:t>Linda/Nick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, FYI, the ‘alternate </w:t>
            </w:r>
            <w:proofErr w:type="spellStart"/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>iframe</w:t>
            </w:r>
            <w:proofErr w:type="spellEnd"/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style’ shown in the CSS is for the custom widgets</w:t>
            </w:r>
            <w:r w:rsidR="00DC6623">
              <w:rPr>
                <w:rFonts w:ascii="Geneva" w:hAnsi="Geneva"/>
                <w:color w:val="3366FF"/>
                <w:sz w:val="20"/>
                <w:szCs w:val="20"/>
              </w:rPr>
              <w:t xml:space="preserve"> only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. In the </w:t>
            </w:r>
            <w:proofErr w:type="spellStart"/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>ePub</w:t>
            </w:r>
            <w:proofErr w:type="spellEnd"/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, this will look more like the screenshot </w:t>
            </w:r>
            <w:r w:rsidR="00DC6623">
              <w:rPr>
                <w:rFonts w:ascii="Geneva" w:hAnsi="Geneva"/>
                <w:color w:val="3366FF"/>
                <w:sz w:val="20"/>
                <w:szCs w:val="20"/>
              </w:rPr>
              <w:t>below left</w:t>
            </w:r>
            <w:bookmarkStart w:id="0" w:name="_GoBack"/>
            <w:bookmarkEnd w:id="0"/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(</w:t>
            </w:r>
            <w:r w:rsidR="008528F2">
              <w:rPr>
                <w:rFonts w:ascii="Geneva" w:hAnsi="Geneva"/>
                <w:color w:val="3366FF"/>
                <w:sz w:val="20"/>
                <w:szCs w:val="20"/>
              </w:rPr>
              <w:t xml:space="preserve">but 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obviously the widget won’t be a Geo map). The widget developer will </w:t>
            </w:r>
            <w:r w:rsidR="00296FD5">
              <w:rPr>
                <w:rFonts w:ascii="Geneva" w:hAnsi="Geneva"/>
                <w:color w:val="3366FF"/>
                <w:sz w:val="20"/>
                <w:szCs w:val="20"/>
              </w:rPr>
              <w:t>provide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the icon overlay </w:t>
            </w:r>
            <w:r w:rsidR="00296FD5">
              <w:rPr>
                <w:rFonts w:ascii="Geneva" w:hAnsi="Geneva"/>
                <w:color w:val="3366FF"/>
                <w:sz w:val="20"/>
                <w:szCs w:val="20"/>
              </w:rPr>
              <w:t xml:space="preserve">with the widget later on 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>i.e. it’s not needed at th</w:t>
            </w:r>
            <w:r w:rsidR="00DC6623">
              <w:rPr>
                <w:rFonts w:ascii="Geneva" w:hAnsi="Geneva"/>
                <w:color w:val="3366FF"/>
                <w:sz w:val="20"/>
                <w:szCs w:val="20"/>
              </w:rPr>
              <w:t>is</w:t>
            </w:r>
            <w:r w:rsidR="00756FDF" w:rsidRPr="00D65605">
              <w:rPr>
                <w:rFonts w:ascii="Geneva" w:hAnsi="Geneva"/>
                <w:color w:val="3366FF"/>
                <w:sz w:val="20"/>
                <w:szCs w:val="20"/>
              </w:rPr>
              <w:t xml:space="preserve"> CSS stage.</w:t>
            </w:r>
            <w:r>
              <w:rPr>
                <w:rFonts w:ascii="Geneva" w:hAnsi="Geneva"/>
                <w:color w:val="3366FF"/>
                <w:sz w:val="20"/>
                <w:szCs w:val="20"/>
              </w:rPr>
              <w:t>]</w:t>
            </w:r>
            <w:r w:rsidR="007F5EEA">
              <w:rPr>
                <w:rFonts w:ascii="Geneva" w:hAnsi="Geneva"/>
                <w:color w:val="3366FF"/>
                <w:sz w:val="20"/>
                <w:szCs w:val="20"/>
              </w:rPr>
              <w:t xml:space="preserve"> </w:t>
            </w:r>
            <w:r w:rsidRPr="00CB65B8">
              <w:rPr>
                <w:rFonts w:ascii="Geneva" w:hAnsi="Geneva"/>
                <w:i/>
                <w:color w:val="3366FF"/>
                <w:sz w:val="20"/>
                <w:szCs w:val="20"/>
              </w:rPr>
              <w:t>Jay, this is OK as is.</w:t>
            </w:r>
          </w:p>
        </w:tc>
      </w:tr>
    </w:tbl>
    <w:p w14:paraId="1626C3B1" w14:textId="0DAD2DF3" w:rsidR="005C7ADA" w:rsidRPr="00D65605" w:rsidRDefault="005C7ADA" w:rsidP="00C32A53">
      <w:pPr>
        <w:rPr>
          <w:rFonts w:ascii="Geneva" w:hAnsi="Geneva"/>
          <w:sz w:val="20"/>
          <w:szCs w:val="20"/>
        </w:rPr>
      </w:pPr>
    </w:p>
    <w:p w14:paraId="6E16CBE4" w14:textId="41A8A17C" w:rsidR="00542989" w:rsidRPr="00D65605" w:rsidRDefault="00542989" w:rsidP="00C32A53">
      <w:pPr>
        <w:rPr>
          <w:rFonts w:ascii="Geneva" w:hAnsi="Geneva"/>
          <w:sz w:val="20"/>
          <w:szCs w:val="20"/>
        </w:rPr>
      </w:pPr>
    </w:p>
    <w:sectPr w:rsidR="00542989" w:rsidRPr="00D65605" w:rsidSect="00D95CE1">
      <w:pgSz w:w="16840" w:h="11901" w:orient="landscape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CC89C74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8268F"/>
    <w:multiLevelType w:val="hybridMultilevel"/>
    <w:tmpl w:val="4B5C82E0"/>
    <w:lvl w:ilvl="0" w:tplc="84B8EC20">
      <w:numFmt w:val="bullet"/>
      <w:lvlText w:val="–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0269D"/>
    <w:multiLevelType w:val="hybridMultilevel"/>
    <w:tmpl w:val="096E0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A296F"/>
    <w:multiLevelType w:val="hybridMultilevel"/>
    <w:tmpl w:val="4AE004C4"/>
    <w:lvl w:ilvl="0" w:tplc="1E922CA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54534"/>
    <w:multiLevelType w:val="hybridMultilevel"/>
    <w:tmpl w:val="515C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7028F"/>
    <w:multiLevelType w:val="hybridMultilevel"/>
    <w:tmpl w:val="D78A4BBE"/>
    <w:lvl w:ilvl="0" w:tplc="1862E4B6">
      <w:numFmt w:val="bullet"/>
      <w:lvlText w:val="–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3"/>
  </w:num>
  <w:num w:numId="13">
    <w:abstractNumId w:val="0"/>
    <w:lvlOverride w:ilvl="0">
      <w:lvl w:ilvl="0">
        <w:numFmt w:val="bullet"/>
        <w:lvlText w:val="∑"/>
        <w:legacy w:legacy="1" w:legacySpace="0" w:legacyIndent="0"/>
        <w:lvlJc w:val="left"/>
        <w:rPr>
          <w:rFonts w:ascii="Lucida Grande" w:hAnsi="Lucida Grande" w:cs="Lucida Grande" w:hint="default"/>
          <w:sz w:val="22"/>
        </w:rPr>
      </w:lvl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011831"/>
    <w:rsid w:val="00063D6B"/>
    <w:rsid w:val="00064752"/>
    <w:rsid w:val="000A2F3F"/>
    <w:rsid w:val="000C069E"/>
    <w:rsid w:val="000C74BA"/>
    <w:rsid w:val="00143DB1"/>
    <w:rsid w:val="001B53CA"/>
    <w:rsid w:val="001F6D24"/>
    <w:rsid w:val="002223F6"/>
    <w:rsid w:val="0028416C"/>
    <w:rsid w:val="0028794A"/>
    <w:rsid w:val="00296FD5"/>
    <w:rsid w:val="002D4539"/>
    <w:rsid w:val="002E7D9A"/>
    <w:rsid w:val="00355211"/>
    <w:rsid w:val="00363F20"/>
    <w:rsid w:val="003B46C5"/>
    <w:rsid w:val="003D2D12"/>
    <w:rsid w:val="004711D5"/>
    <w:rsid w:val="00494D8A"/>
    <w:rsid w:val="00542989"/>
    <w:rsid w:val="00572A70"/>
    <w:rsid w:val="005851A7"/>
    <w:rsid w:val="005C7ADA"/>
    <w:rsid w:val="006143B9"/>
    <w:rsid w:val="00630B14"/>
    <w:rsid w:val="0066795A"/>
    <w:rsid w:val="006C6024"/>
    <w:rsid w:val="006F65AC"/>
    <w:rsid w:val="007108EE"/>
    <w:rsid w:val="007561D3"/>
    <w:rsid w:val="00756BE5"/>
    <w:rsid w:val="00756FDF"/>
    <w:rsid w:val="00766176"/>
    <w:rsid w:val="007A3726"/>
    <w:rsid w:val="007F5EEA"/>
    <w:rsid w:val="0084127D"/>
    <w:rsid w:val="008528F2"/>
    <w:rsid w:val="008664BD"/>
    <w:rsid w:val="0089439A"/>
    <w:rsid w:val="008D4152"/>
    <w:rsid w:val="008F2690"/>
    <w:rsid w:val="008F7B87"/>
    <w:rsid w:val="00921698"/>
    <w:rsid w:val="00946F6F"/>
    <w:rsid w:val="00951A02"/>
    <w:rsid w:val="009761F8"/>
    <w:rsid w:val="009C424E"/>
    <w:rsid w:val="009C7173"/>
    <w:rsid w:val="009D61CD"/>
    <w:rsid w:val="00A24C9F"/>
    <w:rsid w:val="00A81989"/>
    <w:rsid w:val="00AD61C0"/>
    <w:rsid w:val="00AF65B3"/>
    <w:rsid w:val="00B50F22"/>
    <w:rsid w:val="00B62891"/>
    <w:rsid w:val="00B756DA"/>
    <w:rsid w:val="00BC1A21"/>
    <w:rsid w:val="00BC5F7B"/>
    <w:rsid w:val="00BF5731"/>
    <w:rsid w:val="00BF6DF6"/>
    <w:rsid w:val="00C32A53"/>
    <w:rsid w:val="00CB65B8"/>
    <w:rsid w:val="00CD5C4D"/>
    <w:rsid w:val="00D11E0E"/>
    <w:rsid w:val="00D65605"/>
    <w:rsid w:val="00D71CC8"/>
    <w:rsid w:val="00D95CE1"/>
    <w:rsid w:val="00DA095A"/>
    <w:rsid w:val="00DC206E"/>
    <w:rsid w:val="00DC6623"/>
    <w:rsid w:val="00E141B4"/>
    <w:rsid w:val="00E176A9"/>
    <w:rsid w:val="00E21EA3"/>
    <w:rsid w:val="00E375CF"/>
    <w:rsid w:val="00F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81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4E"/>
    <w:rPr>
      <w:rFonts w:ascii="Lucida Grande" w:hAnsi="Lucida Grande" w:cs="Lucida Grande"/>
      <w:sz w:val="18"/>
      <w:szCs w:val="18"/>
      <w:lang w:val="en-AU"/>
    </w:rPr>
  </w:style>
  <w:style w:type="character" w:customStyle="1" w:styleId="apple-tab-span">
    <w:name w:val="apple-tab-span"/>
    <w:basedOn w:val="DefaultParagraphFont"/>
    <w:rsid w:val="006143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4E"/>
    <w:rPr>
      <w:rFonts w:ascii="Lucida Grande" w:hAnsi="Lucida Grande" w:cs="Lucida Grande"/>
      <w:sz w:val="18"/>
      <w:szCs w:val="18"/>
      <w:lang w:val="en-AU"/>
    </w:rPr>
  </w:style>
  <w:style w:type="character" w:customStyle="1" w:styleId="apple-tab-span">
    <w:name w:val="apple-tab-span"/>
    <w:basedOn w:val="DefaultParagraphFont"/>
    <w:rsid w:val="0061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font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875</Words>
  <Characters>4988</Characters>
  <Application>Microsoft Macintosh Word</Application>
  <DocSecurity>0</DocSecurity>
  <Lines>41</Lines>
  <Paragraphs>11</Paragraphs>
  <ScaleCrop>false</ScaleCrop>
  <Company>Cambridge University Press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Macrae</dc:creator>
  <cp:keywords/>
  <dc:description/>
  <cp:lastModifiedBy>Natalie Seller</cp:lastModifiedBy>
  <cp:revision>64</cp:revision>
  <dcterms:created xsi:type="dcterms:W3CDTF">2014-06-11T01:05:00Z</dcterms:created>
  <dcterms:modified xsi:type="dcterms:W3CDTF">2014-07-11T07:20:00Z</dcterms:modified>
</cp:coreProperties>
</file>